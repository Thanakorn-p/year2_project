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F1A4" w14:textId="00DD2D6D" w:rsidR="001640EA" w:rsidRPr="009C7A7A" w:rsidRDefault="001434A2" w:rsidP="001640EA">
      <w:pPr>
        <w:pStyle w:val="Title"/>
        <w:jc w:val="center"/>
        <w:rPr>
          <w:rFonts w:ascii="Cambria Math" w:hAnsi="Cambria Math"/>
        </w:rPr>
      </w:pPr>
      <w:r w:rsidRPr="009C7A7A">
        <w:rPr>
          <w:rFonts w:ascii="Cambria Math" w:hAnsi="Cambria Math"/>
        </w:rPr>
        <w:t xml:space="preserve">SCMA </w:t>
      </w:r>
      <w:r w:rsidR="002237A5">
        <w:rPr>
          <w:rFonts w:ascii="Cambria Math" w:hAnsi="Cambria Math"/>
        </w:rPr>
        <w:t>288</w:t>
      </w:r>
    </w:p>
    <w:p w14:paraId="7D2CF26A" w14:textId="37E8752C" w:rsidR="00DB28F1" w:rsidRDefault="006B030E" w:rsidP="006B030E">
      <w:pPr>
        <w:pStyle w:val="Heading1"/>
        <w:tabs>
          <w:tab w:val="left" w:pos="2273"/>
          <w:tab w:val="center" w:pos="4680"/>
        </w:tabs>
        <w:rPr>
          <w:lang w:bidi="th-TH"/>
        </w:rPr>
      </w:pPr>
      <w:r>
        <w:rPr>
          <w:lang w:bidi="th-TH"/>
        </w:rPr>
        <w:tab/>
      </w:r>
      <w:r>
        <w:rPr>
          <w:lang w:bidi="th-TH"/>
        </w:rPr>
        <w:tab/>
      </w:r>
      <w:r w:rsidR="00DB28F1">
        <w:rPr>
          <w:lang w:bidi="th-TH"/>
        </w:rPr>
        <w:t>NAME and ID</w:t>
      </w:r>
    </w:p>
    <w:p w14:paraId="36E77C47" w14:textId="2CC61616" w:rsidR="001640EA" w:rsidRPr="009C7A7A" w:rsidRDefault="001640EA" w:rsidP="001640EA">
      <w:pPr>
        <w:rPr>
          <w:rFonts w:ascii="Cambria Math" w:hAnsi="Cambria Math" w:cs="Cordia New"/>
          <w:sz w:val="24"/>
          <w:szCs w:val="24"/>
          <w:lang w:bidi="th-TH"/>
        </w:rPr>
      </w:pPr>
      <w:r w:rsidRPr="009C7A7A">
        <w:rPr>
          <w:rFonts w:ascii="Cambria Math" w:hAnsi="Cambria Math" w:cs="Cordia New"/>
          <w:b/>
          <w:bCs/>
          <w:sz w:val="24"/>
          <w:szCs w:val="24"/>
          <w:lang w:bidi="th-TH"/>
        </w:rPr>
        <w:t>Student name</w:t>
      </w:r>
      <w:r w:rsidR="00D7634E">
        <w:rPr>
          <w:rFonts w:ascii="Cambria Math" w:hAnsi="Cambria Math" w:cs="Cordia New"/>
          <w:b/>
          <w:bCs/>
          <w:sz w:val="24"/>
          <w:szCs w:val="24"/>
          <w:lang w:bidi="th-TH"/>
        </w:rPr>
        <w:t xml:space="preserve"> 1</w:t>
      </w:r>
      <w:r w:rsidRPr="009C7A7A">
        <w:rPr>
          <w:rFonts w:ascii="Cambria Math" w:hAnsi="Cambria Math" w:cs="Cordia New"/>
          <w:sz w:val="24"/>
          <w:szCs w:val="24"/>
          <w:lang w:bidi="th-TH"/>
        </w:rPr>
        <w:t>:</w:t>
      </w:r>
      <w:r w:rsidR="005E59E2">
        <w:rPr>
          <w:rFonts w:ascii="Cambria Math" w:hAnsi="Cambria Math" w:cs="Cordia New"/>
          <w:sz w:val="24"/>
          <w:szCs w:val="24"/>
          <w:lang w:bidi="th-TH"/>
        </w:rPr>
        <w:t xml:space="preserve"> </w:t>
      </w:r>
    </w:p>
    <w:p w14:paraId="548B5CA3" w14:textId="464A2135" w:rsidR="00D7634E" w:rsidRDefault="001640EA" w:rsidP="001640EA">
      <w:pPr>
        <w:rPr>
          <w:rFonts w:ascii="Cambria Math" w:hAnsi="Cambria Math" w:cs="Cordia New"/>
          <w:sz w:val="24"/>
          <w:szCs w:val="24"/>
          <w:lang w:bidi="th-TH"/>
        </w:rPr>
      </w:pPr>
      <w:r w:rsidRPr="009C7A7A">
        <w:rPr>
          <w:rFonts w:ascii="Cambria Math" w:hAnsi="Cambria Math" w:cs="Cordia New"/>
          <w:b/>
          <w:bCs/>
          <w:sz w:val="24"/>
          <w:szCs w:val="24"/>
          <w:lang w:bidi="th-TH"/>
        </w:rPr>
        <w:t>Student ID</w:t>
      </w:r>
      <w:r w:rsidR="00D7634E">
        <w:rPr>
          <w:rFonts w:ascii="Cambria Math" w:hAnsi="Cambria Math" w:cs="Cordia New"/>
          <w:b/>
          <w:bCs/>
          <w:sz w:val="24"/>
          <w:szCs w:val="24"/>
          <w:lang w:bidi="th-TH"/>
        </w:rPr>
        <w:t xml:space="preserve"> 1</w:t>
      </w:r>
      <w:r w:rsidR="004D24DF">
        <w:rPr>
          <w:rFonts w:ascii="Cambria Math" w:hAnsi="Cambria Math" w:cs="Cordia New"/>
          <w:sz w:val="24"/>
          <w:szCs w:val="24"/>
          <w:lang w:bidi="th-TH"/>
        </w:rPr>
        <w:t xml:space="preserve">: </w:t>
      </w:r>
    </w:p>
    <w:p w14:paraId="64829020" w14:textId="24E8D894" w:rsidR="00431DF8" w:rsidRPr="00431DF8" w:rsidRDefault="00431DF8" w:rsidP="001640EA">
      <w:pPr>
        <w:rPr>
          <w:rFonts w:ascii="Cambria Math" w:hAnsi="Cambria Math" w:cs="Cordia New"/>
          <w:b/>
          <w:bCs/>
          <w:sz w:val="24"/>
          <w:szCs w:val="24"/>
          <w:lang w:bidi="th-TH"/>
        </w:rPr>
      </w:pPr>
      <w:r w:rsidRPr="00431DF8">
        <w:rPr>
          <w:rFonts w:ascii="Cambria Math" w:hAnsi="Cambria Math" w:cs="Cordia New"/>
          <w:b/>
          <w:bCs/>
          <w:sz w:val="24"/>
          <w:szCs w:val="24"/>
          <w:lang w:bidi="th-TH"/>
        </w:rPr>
        <w:t>Role</w:t>
      </w:r>
      <w:r>
        <w:rPr>
          <w:rFonts w:ascii="Cambria Math" w:hAnsi="Cambria Math" w:cs="Cordia New"/>
          <w:b/>
          <w:bCs/>
          <w:sz w:val="24"/>
          <w:szCs w:val="24"/>
          <w:lang w:bidi="th-TH"/>
        </w:rPr>
        <w:t xml:space="preserve">: </w:t>
      </w:r>
    </w:p>
    <w:p w14:paraId="2F9C537A" w14:textId="13C975F1" w:rsidR="00D7634E" w:rsidRPr="009C7A7A" w:rsidRDefault="00D7634E" w:rsidP="00D7634E">
      <w:pPr>
        <w:rPr>
          <w:rFonts w:ascii="Cambria Math" w:hAnsi="Cambria Math" w:cs="Cordia New"/>
          <w:sz w:val="24"/>
          <w:szCs w:val="24"/>
          <w:lang w:bidi="th-TH"/>
        </w:rPr>
      </w:pPr>
      <w:r w:rsidRPr="009C7A7A">
        <w:rPr>
          <w:rFonts w:ascii="Cambria Math" w:hAnsi="Cambria Math" w:cs="Cordia New"/>
          <w:b/>
          <w:bCs/>
          <w:sz w:val="24"/>
          <w:szCs w:val="24"/>
          <w:lang w:bidi="th-TH"/>
        </w:rPr>
        <w:t>Student name</w:t>
      </w:r>
      <w:r>
        <w:rPr>
          <w:rFonts w:ascii="Cambria Math" w:hAnsi="Cambria Math" w:cs="Cordia New"/>
          <w:b/>
          <w:bCs/>
          <w:sz w:val="24"/>
          <w:szCs w:val="24"/>
          <w:lang w:bidi="th-TH"/>
        </w:rPr>
        <w:t xml:space="preserve"> 2</w:t>
      </w:r>
      <w:r w:rsidRPr="009C7A7A">
        <w:rPr>
          <w:rFonts w:ascii="Cambria Math" w:hAnsi="Cambria Math" w:cs="Cordia New"/>
          <w:sz w:val="24"/>
          <w:szCs w:val="24"/>
          <w:lang w:bidi="th-TH"/>
        </w:rPr>
        <w:t xml:space="preserve">: </w:t>
      </w:r>
    </w:p>
    <w:p w14:paraId="122BA66D" w14:textId="1C409A76" w:rsidR="00D7634E" w:rsidRDefault="00D7634E" w:rsidP="001640EA">
      <w:pPr>
        <w:rPr>
          <w:rFonts w:ascii="Cambria Math" w:hAnsi="Cambria Math" w:cs="Cordia New"/>
          <w:sz w:val="24"/>
          <w:szCs w:val="24"/>
          <w:lang w:bidi="th-TH"/>
        </w:rPr>
      </w:pPr>
      <w:r w:rsidRPr="009C7A7A">
        <w:rPr>
          <w:rFonts w:ascii="Cambria Math" w:hAnsi="Cambria Math" w:cs="Cordia New"/>
          <w:b/>
          <w:bCs/>
          <w:sz w:val="24"/>
          <w:szCs w:val="24"/>
          <w:lang w:bidi="th-TH"/>
        </w:rPr>
        <w:t>Student ID</w:t>
      </w:r>
      <w:r>
        <w:rPr>
          <w:rFonts w:ascii="Cambria Math" w:hAnsi="Cambria Math" w:cs="Cordia New"/>
          <w:b/>
          <w:bCs/>
          <w:sz w:val="24"/>
          <w:szCs w:val="24"/>
          <w:lang w:bidi="th-TH"/>
        </w:rPr>
        <w:t xml:space="preserve"> 2</w:t>
      </w:r>
      <w:r w:rsidRPr="009C7A7A">
        <w:rPr>
          <w:rFonts w:ascii="Cambria Math" w:hAnsi="Cambria Math" w:cs="Cordia New"/>
          <w:sz w:val="24"/>
          <w:szCs w:val="24"/>
          <w:lang w:bidi="th-TH"/>
        </w:rPr>
        <w:t xml:space="preserve">: </w:t>
      </w:r>
    </w:p>
    <w:p w14:paraId="6E77EAC0" w14:textId="436F3492" w:rsidR="00431DF8" w:rsidRDefault="00431DF8" w:rsidP="001640EA">
      <w:pPr>
        <w:rPr>
          <w:rFonts w:ascii="Cambria Math" w:hAnsi="Cambria Math" w:cs="Cordia New"/>
          <w:b/>
          <w:bCs/>
          <w:sz w:val="24"/>
          <w:szCs w:val="24"/>
          <w:lang w:bidi="th-TH"/>
        </w:rPr>
      </w:pPr>
      <w:r w:rsidRPr="00431DF8">
        <w:rPr>
          <w:rFonts w:ascii="Cambria Math" w:hAnsi="Cambria Math" w:cs="Cordia New"/>
          <w:b/>
          <w:bCs/>
          <w:sz w:val="24"/>
          <w:szCs w:val="24"/>
          <w:lang w:bidi="th-TH"/>
        </w:rPr>
        <w:t>Role</w:t>
      </w:r>
      <w:r>
        <w:rPr>
          <w:rFonts w:ascii="Cambria Math" w:hAnsi="Cambria Math" w:cs="Cordia New"/>
          <w:b/>
          <w:bCs/>
          <w:sz w:val="24"/>
          <w:szCs w:val="24"/>
          <w:lang w:bidi="th-TH"/>
        </w:rPr>
        <w:t>:</w:t>
      </w:r>
      <w:r w:rsidR="00FC404B">
        <w:rPr>
          <w:rFonts w:ascii="Cambria Math" w:hAnsi="Cambria Math" w:cs="Cordia New"/>
          <w:b/>
          <w:bCs/>
          <w:sz w:val="24"/>
          <w:szCs w:val="24"/>
          <w:lang w:bidi="th-TH"/>
        </w:rPr>
        <w:t xml:space="preserve"> </w:t>
      </w:r>
    </w:p>
    <w:p w14:paraId="6493FF68" w14:textId="7572570A" w:rsidR="004D24DF" w:rsidRPr="009C7A7A" w:rsidRDefault="004D24DF" w:rsidP="004D24DF">
      <w:pPr>
        <w:rPr>
          <w:rFonts w:ascii="Cambria Math" w:hAnsi="Cambria Math" w:cs="Cordia New"/>
          <w:sz w:val="24"/>
          <w:szCs w:val="24"/>
          <w:lang w:bidi="th-TH"/>
        </w:rPr>
      </w:pPr>
      <w:r w:rsidRPr="009C7A7A">
        <w:rPr>
          <w:rFonts w:ascii="Cambria Math" w:hAnsi="Cambria Math" w:cs="Cordia New"/>
          <w:b/>
          <w:bCs/>
          <w:sz w:val="24"/>
          <w:szCs w:val="24"/>
          <w:lang w:bidi="th-TH"/>
        </w:rPr>
        <w:t>Student name</w:t>
      </w:r>
      <w:r>
        <w:rPr>
          <w:rFonts w:ascii="Cambria Math" w:hAnsi="Cambria Math" w:cs="Cordia New"/>
          <w:b/>
          <w:bCs/>
          <w:sz w:val="24"/>
          <w:szCs w:val="24"/>
          <w:lang w:bidi="th-TH"/>
        </w:rPr>
        <w:t xml:space="preserve"> 3</w:t>
      </w:r>
      <w:r w:rsidRPr="009C7A7A">
        <w:rPr>
          <w:rFonts w:ascii="Cambria Math" w:hAnsi="Cambria Math" w:cs="Cordia New"/>
          <w:sz w:val="24"/>
          <w:szCs w:val="24"/>
          <w:lang w:bidi="th-TH"/>
        </w:rPr>
        <w:t xml:space="preserve">: </w:t>
      </w:r>
    </w:p>
    <w:p w14:paraId="47A0C16F" w14:textId="1C6CA209" w:rsidR="004D24DF" w:rsidRDefault="004D24DF" w:rsidP="001640EA">
      <w:pPr>
        <w:rPr>
          <w:rFonts w:ascii="Cambria Math" w:hAnsi="Cambria Math" w:cs="Cordia New"/>
          <w:sz w:val="24"/>
          <w:szCs w:val="24"/>
          <w:lang w:bidi="th-TH"/>
        </w:rPr>
      </w:pPr>
      <w:r w:rsidRPr="009C7A7A">
        <w:rPr>
          <w:rFonts w:ascii="Cambria Math" w:hAnsi="Cambria Math" w:cs="Cordia New"/>
          <w:b/>
          <w:bCs/>
          <w:sz w:val="24"/>
          <w:szCs w:val="24"/>
          <w:lang w:bidi="th-TH"/>
        </w:rPr>
        <w:t>Student ID</w:t>
      </w:r>
      <w:r>
        <w:rPr>
          <w:rFonts w:ascii="Cambria Math" w:hAnsi="Cambria Math" w:cs="Cordia New"/>
          <w:b/>
          <w:bCs/>
          <w:sz w:val="24"/>
          <w:szCs w:val="24"/>
          <w:lang w:bidi="th-TH"/>
        </w:rPr>
        <w:t xml:space="preserve"> 3</w:t>
      </w:r>
      <w:r w:rsidRPr="009C7A7A">
        <w:rPr>
          <w:rFonts w:ascii="Cambria Math" w:hAnsi="Cambria Math" w:cs="Cordia New"/>
          <w:sz w:val="24"/>
          <w:szCs w:val="24"/>
          <w:lang w:bidi="th-TH"/>
        </w:rPr>
        <w:t xml:space="preserve">: </w:t>
      </w:r>
    </w:p>
    <w:p w14:paraId="4B6C406B" w14:textId="6838DBD3" w:rsidR="00431DF8" w:rsidRDefault="00431DF8" w:rsidP="001640EA">
      <w:pPr>
        <w:rPr>
          <w:rFonts w:ascii="Cambria Math" w:hAnsi="Cambria Math" w:cs="Cordia New"/>
          <w:sz w:val="24"/>
          <w:szCs w:val="24"/>
          <w:lang w:bidi="th-TH"/>
        </w:rPr>
      </w:pPr>
      <w:r w:rsidRPr="00431DF8">
        <w:rPr>
          <w:rFonts w:ascii="Cambria Math" w:hAnsi="Cambria Math" w:cs="Cordia New"/>
          <w:b/>
          <w:bCs/>
          <w:sz w:val="24"/>
          <w:szCs w:val="24"/>
          <w:lang w:bidi="th-TH"/>
        </w:rPr>
        <w:t>Role</w:t>
      </w:r>
      <w:r>
        <w:rPr>
          <w:rFonts w:ascii="Cambria Math" w:hAnsi="Cambria Math" w:cs="Cordia New"/>
          <w:b/>
          <w:bCs/>
          <w:sz w:val="24"/>
          <w:szCs w:val="24"/>
          <w:lang w:bidi="th-TH"/>
        </w:rPr>
        <w:t xml:space="preserve">: </w:t>
      </w:r>
    </w:p>
    <w:p w14:paraId="0453F852" w14:textId="0E90E89F" w:rsidR="005E59E2" w:rsidRPr="009C7A7A" w:rsidRDefault="005E59E2" w:rsidP="005E59E2">
      <w:pPr>
        <w:rPr>
          <w:rFonts w:ascii="Cambria Math" w:hAnsi="Cambria Math" w:cs="Cordia New"/>
          <w:sz w:val="24"/>
          <w:szCs w:val="24"/>
          <w:lang w:bidi="th-TH"/>
        </w:rPr>
      </w:pPr>
      <w:r w:rsidRPr="009C7A7A">
        <w:rPr>
          <w:rFonts w:ascii="Cambria Math" w:hAnsi="Cambria Math" w:cs="Cordia New"/>
          <w:b/>
          <w:bCs/>
          <w:sz w:val="24"/>
          <w:szCs w:val="24"/>
          <w:lang w:bidi="th-TH"/>
        </w:rPr>
        <w:t>Student name</w:t>
      </w:r>
      <w:r>
        <w:rPr>
          <w:rFonts w:ascii="Cambria Math" w:hAnsi="Cambria Math" w:cs="Cordia New"/>
          <w:b/>
          <w:bCs/>
          <w:sz w:val="24"/>
          <w:szCs w:val="24"/>
          <w:lang w:bidi="th-TH"/>
        </w:rPr>
        <w:t xml:space="preserve"> 4</w:t>
      </w:r>
      <w:r w:rsidRPr="009C7A7A">
        <w:rPr>
          <w:rFonts w:ascii="Cambria Math" w:hAnsi="Cambria Math" w:cs="Cordia New"/>
          <w:sz w:val="24"/>
          <w:szCs w:val="24"/>
          <w:lang w:bidi="th-TH"/>
        </w:rPr>
        <w:t xml:space="preserve">: </w:t>
      </w:r>
    </w:p>
    <w:p w14:paraId="246A102C" w14:textId="6856131A" w:rsidR="005E59E2" w:rsidRDefault="005E59E2" w:rsidP="005E59E2">
      <w:pPr>
        <w:rPr>
          <w:rFonts w:ascii="Cambria Math" w:hAnsi="Cambria Math" w:cs="Cordia New"/>
          <w:sz w:val="24"/>
          <w:szCs w:val="24"/>
          <w:lang w:bidi="th-TH"/>
        </w:rPr>
      </w:pPr>
      <w:r w:rsidRPr="009C7A7A">
        <w:rPr>
          <w:rFonts w:ascii="Cambria Math" w:hAnsi="Cambria Math" w:cs="Cordia New"/>
          <w:b/>
          <w:bCs/>
          <w:sz w:val="24"/>
          <w:szCs w:val="24"/>
          <w:lang w:bidi="th-TH"/>
        </w:rPr>
        <w:t>Student ID</w:t>
      </w:r>
      <w:r>
        <w:rPr>
          <w:rFonts w:ascii="Cambria Math" w:hAnsi="Cambria Math" w:cs="Cordia New"/>
          <w:b/>
          <w:bCs/>
          <w:sz w:val="24"/>
          <w:szCs w:val="24"/>
          <w:lang w:bidi="th-TH"/>
        </w:rPr>
        <w:t xml:space="preserve"> 4</w:t>
      </w:r>
      <w:r w:rsidRPr="009C7A7A">
        <w:rPr>
          <w:rFonts w:ascii="Cambria Math" w:hAnsi="Cambria Math" w:cs="Cordia New"/>
          <w:sz w:val="24"/>
          <w:szCs w:val="24"/>
          <w:lang w:bidi="th-TH"/>
        </w:rPr>
        <w:t xml:space="preserve">: </w:t>
      </w:r>
    </w:p>
    <w:p w14:paraId="13FB2C2C" w14:textId="4927CA66" w:rsidR="005E59E2" w:rsidRPr="00431DF8" w:rsidRDefault="005E59E2" w:rsidP="005E59E2">
      <w:pPr>
        <w:rPr>
          <w:rFonts w:ascii="Cambria Math" w:hAnsi="Cambria Math" w:cs="Cordia New"/>
          <w:b/>
          <w:bCs/>
          <w:sz w:val="24"/>
          <w:szCs w:val="24"/>
          <w:lang w:bidi="th-TH"/>
        </w:rPr>
      </w:pPr>
      <w:r w:rsidRPr="00431DF8">
        <w:rPr>
          <w:rFonts w:ascii="Cambria Math" w:hAnsi="Cambria Math" w:cs="Cordia New"/>
          <w:b/>
          <w:bCs/>
          <w:sz w:val="24"/>
          <w:szCs w:val="24"/>
          <w:lang w:bidi="th-TH"/>
        </w:rPr>
        <w:t>Role</w:t>
      </w:r>
      <w:r>
        <w:rPr>
          <w:rFonts w:ascii="Cambria Math" w:hAnsi="Cambria Math" w:cs="Cordia New"/>
          <w:b/>
          <w:bCs/>
          <w:sz w:val="24"/>
          <w:szCs w:val="24"/>
          <w:lang w:bidi="th-TH"/>
        </w:rPr>
        <w:t xml:space="preserve">: </w:t>
      </w:r>
    </w:p>
    <w:p w14:paraId="088A9EED" w14:textId="54CF3FB1" w:rsidR="005E59E2" w:rsidRDefault="005E59E2" w:rsidP="005E59E2">
      <w:pPr>
        <w:rPr>
          <w:rFonts w:ascii="Cambria Math" w:hAnsi="Cambria Math" w:cs="Cordia New"/>
          <w:sz w:val="24"/>
          <w:szCs w:val="24"/>
          <w:lang w:bidi="th-TH"/>
        </w:rPr>
      </w:pPr>
      <w:r w:rsidRPr="009C7A7A">
        <w:rPr>
          <w:rFonts w:ascii="Cambria Math" w:hAnsi="Cambria Math" w:cs="Cordia New"/>
          <w:b/>
          <w:bCs/>
          <w:sz w:val="24"/>
          <w:szCs w:val="24"/>
          <w:lang w:bidi="th-TH"/>
        </w:rPr>
        <w:t>Student name</w:t>
      </w:r>
      <w:r>
        <w:rPr>
          <w:rFonts w:ascii="Cambria Math" w:hAnsi="Cambria Math" w:cs="Cordia New"/>
          <w:b/>
          <w:bCs/>
          <w:sz w:val="24"/>
          <w:szCs w:val="24"/>
          <w:lang w:bidi="th-TH"/>
        </w:rPr>
        <w:t xml:space="preserve"> 5</w:t>
      </w:r>
      <w:r w:rsidRPr="009C7A7A">
        <w:rPr>
          <w:rFonts w:ascii="Cambria Math" w:hAnsi="Cambria Math" w:cs="Cordia New"/>
          <w:sz w:val="24"/>
          <w:szCs w:val="24"/>
          <w:lang w:bidi="th-TH"/>
        </w:rPr>
        <w:t xml:space="preserve">: </w:t>
      </w:r>
    </w:p>
    <w:p w14:paraId="1F4EDB00" w14:textId="2DCB5739" w:rsidR="005E59E2" w:rsidRDefault="005E59E2" w:rsidP="005E59E2">
      <w:pPr>
        <w:rPr>
          <w:rFonts w:ascii="Cambria Math" w:hAnsi="Cambria Math" w:cs="Cordia New"/>
          <w:sz w:val="24"/>
          <w:szCs w:val="24"/>
          <w:lang w:bidi="th-TH"/>
        </w:rPr>
      </w:pPr>
      <w:r w:rsidRPr="009C7A7A">
        <w:rPr>
          <w:rFonts w:ascii="Cambria Math" w:hAnsi="Cambria Math" w:cs="Cordia New"/>
          <w:b/>
          <w:bCs/>
          <w:sz w:val="24"/>
          <w:szCs w:val="24"/>
          <w:lang w:bidi="th-TH"/>
        </w:rPr>
        <w:t>Student ID</w:t>
      </w:r>
      <w:r>
        <w:rPr>
          <w:rFonts w:ascii="Cambria Math" w:hAnsi="Cambria Math" w:cs="Cordia New"/>
          <w:b/>
          <w:bCs/>
          <w:sz w:val="24"/>
          <w:szCs w:val="24"/>
          <w:lang w:bidi="th-TH"/>
        </w:rPr>
        <w:t xml:space="preserve"> 5</w:t>
      </w:r>
      <w:r w:rsidRPr="009C7A7A">
        <w:rPr>
          <w:rFonts w:ascii="Cambria Math" w:hAnsi="Cambria Math" w:cs="Cordia New"/>
          <w:sz w:val="24"/>
          <w:szCs w:val="24"/>
          <w:lang w:bidi="th-TH"/>
        </w:rPr>
        <w:t xml:space="preserve">: </w:t>
      </w:r>
    </w:p>
    <w:p w14:paraId="76475161" w14:textId="6CDDEB17" w:rsidR="005E59E2" w:rsidRPr="00431DF8" w:rsidRDefault="005E59E2" w:rsidP="005E59E2">
      <w:pPr>
        <w:rPr>
          <w:rFonts w:ascii="Cambria Math" w:hAnsi="Cambria Math" w:cs="Cordia New"/>
          <w:b/>
          <w:bCs/>
          <w:sz w:val="24"/>
          <w:szCs w:val="24"/>
          <w:lang w:bidi="th-TH"/>
        </w:rPr>
      </w:pPr>
      <w:r w:rsidRPr="00431DF8">
        <w:rPr>
          <w:rFonts w:ascii="Cambria Math" w:hAnsi="Cambria Math" w:cs="Cordia New"/>
          <w:b/>
          <w:bCs/>
          <w:sz w:val="24"/>
          <w:szCs w:val="24"/>
          <w:lang w:bidi="th-TH"/>
        </w:rPr>
        <w:t>Role</w:t>
      </w:r>
      <w:r>
        <w:rPr>
          <w:rFonts w:ascii="Cambria Math" w:hAnsi="Cambria Math" w:cs="Cordia New"/>
          <w:b/>
          <w:bCs/>
          <w:sz w:val="24"/>
          <w:szCs w:val="24"/>
          <w:lang w:bidi="th-TH"/>
        </w:rPr>
        <w:t xml:space="preserve">: </w:t>
      </w:r>
    </w:p>
    <w:p w14:paraId="43A37824" w14:textId="77777777" w:rsidR="005E59E2" w:rsidRPr="00431DF8" w:rsidRDefault="005E59E2" w:rsidP="001640EA">
      <w:pPr>
        <w:rPr>
          <w:rFonts w:ascii="Cambria Math" w:hAnsi="Cambria Math" w:cs="Cordia New"/>
          <w:b/>
          <w:bCs/>
          <w:sz w:val="24"/>
          <w:szCs w:val="24"/>
          <w:lang w:bidi="th-TH"/>
        </w:rPr>
      </w:pPr>
    </w:p>
    <w:p w14:paraId="76EEBB86" w14:textId="56A783D5" w:rsidR="00D7634E" w:rsidRDefault="00D7634E" w:rsidP="00D7634E">
      <w:pPr>
        <w:pStyle w:val="Heading1"/>
        <w:jc w:val="center"/>
        <w:rPr>
          <w:lang w:bidi="th-TH"/>
        </w:rPr>
      </w:pPr>
      <w:r w:rsidRPr="00D7634E">
        <w:rPr>
          <w:rFonts w:ascii="Cambria Math" w:hAnsi="Cambria Math" w:cs="Cordia New"/>
          <w:b/>
          <w:bCs/>
          <w:sz w:val="24"/>
          <w:szCs w:val="24"/>
          <w:lang w:bidi="th-TH"/>
        </w:rPr>
        <w:t>set.seed</w:t>
      </w:r>
    </w:p>
    <w:p w14:paraId="78267692" w14:textId="49D1226B" w:rsidR="00D7634E" w:rsidRDefault="00D7634E" w:rsidP="001640EA">
      <w:pPr>
        <w:rPr>
          <w:rFonts w:ascii="Cambria Math" w:hAnsi="Cambria Math" w:cs="Cordia New"/>
          <w:b/>
          <w:bCs/>
          <w:sz w:val="24"/>
          <w:szCs w:val="24"/>
          <w:lang w:bidi="th-TH"/>
        </w:rPr>
      </w:pPr>
      <w:proofErr w:type="spellStart"/>
      <w:proofErr w:type="gramStart"/>
      <w:r w:rsidRPr="00D7634E">
        <w:rPr>
          <w:rFonts w:ascii="Cambria Math" w:hAnsi="Cambria Math" w:cs="Cordia New"/>
          <w:b/>
          <w:bCs/>
          <w:sz w:val="24"/>
          <w:szCs w:val="24"/>
          <w:lang w:bidi="th-TH"/>
        </w:rPr>
        <w:t>set.seed</w:t>
      </w:r>
      <w:proofErr w:type="spellEnd"/>
      <w:proofErr w:type="gramEnd"/>
      <w:r w:rsidRPr="00D7634E">
        <w:rPr>
          <w:rFonts w:ascii="Cambria Math" w:hAnsi="Cambria Math" w:cs="Cordia New"/>
          <w:b/>
          <w:bCs/>
          <w:sz w:val="24"/>
          <w:szCs w:val="24"/>
          <w:lang w:bidi="th-TH"/>
        </w:rPr>
        <w:t>(</w:t>
      </w:r>
      <w:r w:rsidR="005E59E2">
        <w:rPr>
          <w:rFonts w:ascii="Cambria Math" w:hAnsi="Cambria Math" w:cs="Cordia New"/>
          <w:b/>
          <w:bCs/>
          <w:sz w:val="24"/>
          <w:szCs w:val="24"/>
          <w:lang w:bidi="th-TH"/>
        </w:rPr>
        <w:t>6505</w:t>
      </w:r>
      <w:r w:rsidR="00340132">
        <w:rPr>
          <w:rFonts w:ascii="Cambria Math" w:hAnsi="Cambria Math" w:cs="Cordia New"/>
          <w:b/>
          <w:bCs/>
          <w:sz w:val="24"/>
          <w:szCs w:val="24"/>
          <w:lang w:bidi="th-TH"/>
        </w:rPr>
        <w:t>769</w:t>
      </w:r>
      <w:r w:rsidRPr="00D7634E">
        <w:rPr>
          <w:rFonts w:ascii="Cambria Math" w:hAnsi="Cambria Math" w:cs="Cordia New"/>
          <w:b/>
          <w:bCs/>
          <w:sz w:val="24"/>
          <w:szCs w:val="24"/>
          <w:lang w:bidi="th-TH"/>
        </w:rPr>
        <w:t>)</w:t>
      </w:r>
    </w:p>
    <w:p w14:paraId="7D308A1A" w14:textId="77777777" w:rsidR="002D72EB" w:rsidRDefault="002D72EB" w:rsidP="001640EA">
      <w:pPr>
        <w:rPr>
          <w:rFonts w:ascii="Cambria Math" w:hAnsi="Cambria Math" w:cs="Cordia New"/>
          <w:b/>
          <w:bCs/>
          <w:sz w:val="24"/>
          <w:szCs w:val="24"/>
          <w:lang w:bidi="th-TH"/>
        </w:rPr>
      </w:pPr>
    </w:p>
    <w:p w14:paraId="0BB3D3FD" w14:textId="0179E14A" w:rsidR="002D72EB" w:rsidRPr="00D7634E" w:rsidRDefault="002D72EB" w:rsidP="001640EA">
      <w:pPr>
        <w:rPr>
          <w:rFonts w:ascii="Cambria Math" w:hAnsi="Cambria Math" w:cs="Cordia New"/>
          <w:b/>
          <w:bCs/>
          <w:sz w:val="24"/>
          <w:szCs w:val="24"/>
          <w:lang w:bidi="th-TH"/>
        </w:rPr>
      </w:pPr>
      <w:r>
        <w:rPr>
          <w:rFonts w:ascii="Cambria Math" w:hAnsi="Cambria Math" w:cs="Cordia New"/>
          <w:b/>
          <w:bCs/>
          <w:sz w:val="24"/>
          <w:szCs w:val="24"/>
          <w:lang w:bidi="th-TH"/>
        </w:rPr>
        <w:br w:type="page"/>
      </w:r>
    </w:p>
    <w:p w14:paraId="3842C106" w14:textId="1EF78777" w:rsidR="001640EA" w:rsidRDefault="004D24DF" w:rsidP="001640EA">
      <w:pPr>
        <w:pStyle w:val="Heading1"/>
        <w:jc w:val="center"/>
        <w:rPr>
          <w:rFonts w:ascii="Cambria Math" w:hAnsi="Cambria Math"/>
        </w:rPr>
      </w:pPr>
      <w:r>
        <w:rPr>
          <w:rFonts w:ascii="Cambria Math" w:hAnsi="Cambria Math"/>
        </w:rPr>
        <w:lastRenderedPageBreak/>
        <w:t>2020</w:t>
      </w:r>
      <w:r w:rsidR="00645AF7" w:rsidRPr="009C7A7A">
        <w:rPr>
          <w:rFonts w:ascii="Cambria Math" w:hAnsi="Cambria Math"/>
        </w:rPr>
        <w:t xml:space="preserve"> project</w:t>
      </w:r>
    </w:p>
    <w:p w14:paraId="19149B47" w14:textId="5DE0AE0E" w:rsidR="0037279C" w:rsidRPr="0037279C" w:rsidRDefault="0037279C" w:rsidP="0037279C">
      <w:pPr>
        <w:pStyle w:val="Heading2"/>
      </w:pPr>
      <w:r>
        <w:t>Scenario 1</w:t>
      </w:r>
    </w:p>
    <w:p w14:paraId="6C1776A5" w14:textId="7D13E79F" w:rsidR="00B379EF" w:rsidRPr="009C7A7A" w:rsidRDefault="00B379EF" w:rsidP="00D53D22">
      <w:pPr>
        <w:pStyle w:val="ListParagraph"/>
        <w:rPr>
          <w:rFonts w:ascii="Cambria Math" w:hAnsi="Cambria Math"/>
          <w:lang w:bidi="th-TH"/>
        </w:rPr>
      </w:pPr>
    </w:p>
    <w:p w14:paraId="0D4AB409" w14:textId="70F25AAF" w:rsidR="00D644BF" w:rsidRDefault="00D644BF" w:rsidP="004D24DF">
      <w:pPr>
        <w:pStyle w:val="ListParagraph"/>
        <w:numPr>
          <w:ilvl w:val="0"/>
          <w:numId w:val="33"/>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r>
        <w:rPr>
          <w:rFonts w:ascii="Cambria Math" w:hAnsi="Cambria Math" w:cs="Angsana New"/>
          <w:b/>
          <w:bCs/>
          <w:sz w:val="24"/>
          <w:szCs w:val="24"/>
          <w:cs/>
          <w:lang w:bidi="th-TH"/>
        </w:rPr>
        <w:t xml:space="preserve">: </w:t>
      </w:r>
    </w:p>
    <w:p w14:paraId="2AAC2174" w14:textId="03C2D1D5" w:rsidR="005E59E2" w:rsidRPr="001E0ED8" w:rsidRDefault="00000000" w:rsidP="005E59E2">
      <w:pPr>
        <w:pStyle w:val="ListParagraph"/>
        <w:numPr>
          <w:ilvl w:val="1"/>
          <w:numId w:val="33"/>
        </w:numPr>
        <w:autoSpaceDE w:val="0"/>
        <w:autoSpaceDN w:val="0"/>
        <w:adjustRightInd w:val="0"/>
        <w:spacing w:before="0" w:after="0" w:line="240" w:lineRule="auto"/>
        <w:jc w:val="both"/>
        <w:rPr>
          <w:rFonts w:ascii="Cambria Math" w:hAnsi="Cambria Math" w:cs="Angsana New"/>
          <w:sz w:val="24"/>
          <w:szCs w:val="24"/>
          <w:lang w:bidi="th-TH"/>
        </w:rPr>
      </w:pPr>
      <m:oMath>
        <m:sSub>
          <m:sSubPr>
            <m:ctrlPr>
              <w:rPr>
                <w:rFonts w:ascii="Cambria Math" w:hAnsi="Cambria Math" w:cs="Angsana New"/>
                <w:i/>
                <w:sz w:val="24"/>
                <w:szCs w:val="24"/>
                <w:lang w:bidi="th-TH"/>
              </w:rPr>
            </m:ctrlPr>
          </m:sSubPr>
          <m:e>
            <m:acc>
              <m:accPr>
                <m:ctrlPr>
                  <w:rPr>
                    <w:rFonts w:ascii="Cambria Math" w:hAnsi="Cambria Math" w:cs="Angsana New"/>
                    <w:i/>
                    <w:sz w:val="24"/>
                    <w:szCs w:val="24"/>
                    <w:lang w:bidi="th-TH"/>
                  </w:rPr>
                </m:ctrlPr>
              </m:accPr>
              <m:e>
                <m:r>
                  <w:rPr>
                    <w:rFonts w:ascii="Cambria Math" w:hAnsi="Cambria Math" w:cs="Angsana New"/>
                    <w:sz w:val="24"/>
                    <w:szCs w:val="24"/>
                    <w:lang w:bidi="th-TH"/>
                  </w:rPr>
                  <m:t>b</m:t>
                </m:r>
              </m:e>
            </m:acc>
          </m:e>
          <m:sub>
            <m:r>
              <w:rPr>
                <w:rFonts w:ascii="Cambria Math" w:hAnsi="Cambria Math" w:cs="Angsana New"/>
                <w:sz w:val="24"/>
                <w:szCs w:val="24"/>
                <w:lang w:bidi="th-TH"/>
              </w:rPr>
              <m:t>0</m:t>
            </m:r>
          </m:sub>
        </m:sSub>
        <m:r>
          <w:rPr>
            <w:rFonts w:ascii="Cambria Math" w:hAnsi="Cambria Math" w:cs="Angsana New"/>
            <w:sz w:val="24"/>
            <w:szCs w:val="24"/>
            <w:lang w:bidi="th-TH"/>
          </w:rPr>
          <m:t>=</m:t>
        </m:r>
        <m:r>
          <w:rPr>
            <w:rFonts w:ascii="Cambria Math" w:hAnsi="Cambria Math" w:cs="Angsana New"/>
            <w:sz w:val="24"/>
            <w:szCs w:val="24"/>
            <w:lang w:bidi="th-TH"/>
          </w:rPr>
          <m:t>-10.9046064</m:t>
        </m:r>
      </m:oMath>
    </w:p>
    <w:p w14:paraId="288C2799" w14:textId="41F4C744" w:rsidR="005E59E2" w:rsidRDefault="00000000" w:rsidP="005E59E2">
      <w:pPr>
        <w:pStyle w:val="ListParagraph"/>
        <w:numPr>
          <w:ilvl w:val="1"/>
          <w:numId w:val="33"/>
        </w:numPr>
        <w:autoSpaceDE w:val="0"/>
        <w:autoSpaceDN w:val="0"/>
        <w:adjustRightInd w:val="0"/>
        <w:spacing w:before="0" w:after="0" w:line="240" w:lineRule="auto"/>
        <w:jc w:val="both"/>
        <w:rPr>
          <w:rFonts w:ascii="Cambria Math" w:hAnsi="Cambria Math" w:cs="Angsana New"/>
          <w:b/>
          <w:bCs/>
          <w:sz w:val="24"/>
          <w:szCs w:val="24"/>
          <w:lang w:bidi="th-TH"/>
        </w:rPr>
      </w:pPr>
      <m:oMath>
        <m:sSub>
          <m:sSubPr>
            <m:ctrlPr>
              <w:rPr>
                <w:rFonts w:ascii="Cambria Math" w:hAnsi="Cambria Math" w:cs="Angsana New"/>
                <w:i/>
                <w:sz w:val="24"/>
                <w:szCs w:val="24"/>
                <w:lang w:bidi="th-TH"/>
              </w:rPr>
            </m:ctrlPr>
          </m:sSubPr>
          <m:e>
            <m:acc>
              <m:accPr>
                <m:ctrlPr>
                  <w:rPr>
                    <w:rFonts w:ascii="Cambria Math" w:hAnsi="Cambria Math" w:cs="Angsana New"/>
                    <w:i/>
                    <w:sz w:val="24"/>
                    <w:szCs w:val="24"/>
                    <w:lang w:bidi="th-TH"/>
                  </w:rPr>
                </m:ctrlPr>
              </m:accPr>
              <m:e>
                <m:r>
                  <w:rPr>
                    <w:rFonts w:ascii="Cambria Math" w:hAnsi="Cambria Math" w:cs="Angsana New"/>
                    <w:sz w:val="24"/>
                    <w:szCs w:val="24"/>
                    <w:lang w:bidi="th-TH"/>
                  </w:rPr>
                  <m:t>b</m:t>
                </m:r>
              </m:e>
            </m:acc>
          </m:e>
          <m:sub>
            <m:r>
              <w:rPr>
                <w:rFonts w:ascii="Cambria Math" w:hAnsi="Cambria Math" w:cs="Angsana New"/>
                <w:sz w:val="24"/>
                <w:szCs w:val="24"/>
                <w:lang w:bidi="th-TH"/>
              </w:rPr>
              <m:t>1</m:t>
            </m:r>
          </m:sub>
        </m:sSub>
        <m:r>
          <w:rPr>
            <w:rFonts w:ascii="Cambria Math" w:hAnsi="Cambria Math" w:cs="Angsana New"/>
            <w:sz w:val="24"/>
            <w:szCs w:val="24"/>
            <w:lang w:bidi="th-TH"/>
          </w:rPr>
          <m:t>=</m:t>
        </m:r>
        <m:r>
          <w:rPr>
            <w:rFonts w:ascii="Cambria Math" w:hAnsi="Cambria Math" w:cs="Angsana New"/>
            <w:sz w:val="24"/>
            <w:szCs w:val="24"/>
            <w:lang w:bidi="th-TH"/>
          </w:rPr>
          <m:t>0.1069437</m:t>
        </m:r>
      </m:oMath>
    </w:p>
    <w:p w14:paraId="06DC79DF" w14:textId="77777777" w:rsidR="00D644BF" w:rsidRPr="005E59E2" w:rsidRDefault="00D644BF" w:rsidP="005E59E2">
      <w:pPr>
        <w:autoSpaceDE w:val="0"/>
        <w:autoSpaceDN w:val="0"/>
        <w:adjustRightInd w:val="0"/>
        <w:spacing w:before="0" w:after="0" w:line="240" w:lineRule="auto"/>
        <w:jc w:val="both"/>
        <w:rPr>
          <w:rFonts w:ascii="Cambria Math" w:hAnsi="Cambria Math" w:cs="Angsana New"/>
          <w:sz w:val="24"/>
          <w:szCs w:val="24"/>
          <w:lang w:bidi="th-TH"/>
        </w:rPr>
      </w:pPr>
    </w:p>
    <w:p w14:paraId="59C941A4" w14:textId="77777777" w:rsidR="002237A5" w:rsidRDefault="002237A5" w:rsidP="002237A5">
      <w:pPr>
        <w:pStyle w:val="ListParagraph"/>
        <w:autoSpaceDE w:val="0"/>
        <w:autoSpaceDN w:val="0"/>
        <w:adjustRightInd w:val="0"/>
        <w:spacing w:before="0" w:after="0" w:line="240" w:lineRule="auto"/>
        <w:jc w:val="both"/>
        <w:rPr>
          <w:rFonts w:ascii="Cambria Math" w:hAnsi="Cambria Math" w:cs="Angsana New"/>
          <w:sz w:val="24"/>
          <w:szCs w:val="24"/>
          <w:lang w:bidi="th-TH"/>
        </w:rPr>
      </w:pPr>
    </w:p>
    <w:p w14:paraId="6C533060" w14:textId="77777777" w:rsidR="006A1F88" w:rsidRDefault="006A1F88" w:rsidP="006A1F88">
      <w:pPr>
        <w:pStyle w:val="ListParagraph"/>
        <w:autoSpaceDE w:val="0"/>
        <w:autoSpaceDN w:val="0"/>
        <w:adjustRightInd w:val="0"/>
        <w:spacing w:before="0" w:after="0" w:line="240" w:lineRule="auto"/>
        <w:jc w:val="both"/>
        <w:rPr>
          <w:rFonts w:ascii="Cambria Math" w:hAnsi="Cambria Math" w:cs="CMR12"/>
          <w:sz w:val="24"/>
          <w:szCs w:val="24"/>
          <w:lang w:bidi="th-TH"/>
        </w:rPr>
      </w:pPr>
      <w:bookmarkStart w:id="0" w:name="_Hlk510206243"/>
      <w:bookmarkStart w:id="1" w:name="_Hlk510352661"/>
    </w:p>
    <w:bookmarkEnd w:id="0"/>
    <w:p w14:paraId="62ED86F2" w14:textId="260744CB" w:rsidR="00D644BF" w:rsidRPr="005E59E2" w:rsidRDefault="00D644BF" w:rsidP="004D24DF">
      <w:pPr>
        <w:pStyle w:val="ListParagraph"/>
        <w:numPr>
          <w:ilvl w:val="0"/>
          <w:numId w:val="33"/>
        </w:numPr>
        <w:autoSpaceDE w:val="0"/>
        <w:autoSpaceDN w:val="0"/>
        <w:adjustRightInd w:val="0"/>
        <w:spacing w:before="0" w:after="0" w:line="240" w:lineRule="auto"/>
        <w:jc w:val="both"/>
        <w:rPr>
          <w:rFonts w:ascii="Cambria Math" w:hAnsi="Cambria Math" w:cs="CMR12"/>
          <w:sz w:val="24"/>
          <w:szCs w:val="24"/>
          <w:lang w:bidi="th-TH"/>
        </w:rPr>
      </w:pPr>
      <w:r w:rsidRPr="006A1F88">
        <w:rPr>
          <w:rFonts w:ascii="Cambria Math" w:hAnsi="Cambria Math" w:cs="CMR12"/>
          <w:b/>
          <w:bCs/>
          <w:sz w:val="24"/>
          <w:szCs w:val="24"/>
          <w:lang w:bidi="th-TH"/>
        </w:rPr>
        <w:t>Answer</w:t>
      </w:r>
      <w:r w:rsidRPr="006A1F88">
        <w:rPr>
          <w:rFonts w:ascii="Cambria Math" w:hAnsi="Cambria Math" w:cs="Angsana New"/>
          <w:b/>
          <w:bCs/>
          <w:sz w:val="24"/>
          <w:szCs w:val="24"/>
          <w:cs/>
          <w:lang w:bidi="th-TH"/>
        </w:rPr>
        <w:t>:</w:t>
      </w:r>
    </w:p>
    <w:p w14:paraId="4B57AEC7" w14:textId="77777777" w:rsidR="005E59E2" w:rsidRPr="005E59E2" w:rsidRDefault="005E59E2" w:rsidP="005E59E2">
      <w:pPr>
        <w:pStyle w:val="ListParagraph"/>
        <w:autoSpaceDE w:val="0"/>
        <w:autoSpaceDN w:val="0"/>
        <w:adjustRightInd w:val="0"/>
        <w:spacing w:before="0" w:after="0" w:line="240" w:lineRule="auto"/>
        <w:jc w:val="both"/>
        <w:rPr>
          <w:rFonts w:ascii="Cambria Math" w:hAnsi="Cambria Math" w:cs="CMR12"/>
          <w:sz w:val="24"/>
          <w:szCs w:val="24"/>
          <w:lang w:bidi="th-TH"/>
        </w:rPr>
      </w:pPr>
    </w:p>
    <w:p w14:paraId="59B0C5C9" w14:textId="3ECE744A" w:rsidR="005E59E2" w:rsidRPr="006A1F88" w:rsidRDefault="00782BFB" w:rsidP="005E59E2">
      <w:pPr>
        <w:pStyle w:val="ListParagraph"/>
        <w:autoSpaceDE w:val="0"/>
        <w:autoSpaceDN w:val="0"/>
        <w:adjustRightInd w:val="0"/>
        <w:spacing w:before="0" w:after="0" w:line="240" w:lineRule="auto"/>
        <w:jc w:val="center"/>
        <w:rPr>
          <w:rFonts w:ascii="Cambria Math" w:hAnsi="Cambria Math" w:cs="CMR12"/>
          <w:sz w:val="24"/>
          <w:szCs w:val="24"/>
          <w:lang w:bidi="th-TH"/>
        </w:rPr>
      </w:pPr>
      <w:r>
        <w:rPr>
          <w:rFonts w:ascii="Cambria Math" w:hAnsi="Cambria Math" w:cs="CMR12"/>
          <w:noProof/>
          <w:sz w:val="24"/>
          <w:szCs w:val="24"/>
          <w:lang w:bidi="th-TH"/>
        </w:rPr>
        <w:drawing>
          <wp:inline distT="0" distB="0" distL="0" distR="0" wp14:anchorId="11500C42" wp14:editId="5A41BAC3">
            <wp:extent cx="2834413" cy="2827867"/>
            <wp:effectExtent l="0" t="0" r="0" b="0"/>
            <wp:docPr id="69346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64905" name="Picture 693464905"/>
                    <pic:cNvPicPr/>
                  </pic:nvPicPr>
                  <pic:blipFill>
                    <a:blip r:embed="rId11">
                      <a:extLst>
                        <a:ext uri="{28A0092B-C50C-407E-A947-70E740481C1C}">
                          <a14:useLocalDpi xmlns:a14="http://schemas.microsoft.com/office/drawing/2010/main" val="0"/>
                        </a:ext>
                      </a:extLst>
                    </a:blip>
                    <a:stretch>
                      <a:fillRect/>
                    </a:stretch>
                  </pic:blipFill>
                  <pic:spPr>
                    <a:xfrm>
                      <a:off x="0" y="0"/>
                      <a:ext cx="2842015" cy="2835452"/>
                    </a:xfrm>
                    <a:prstGeom prst="rect">
                      <a:avLst/>
                    </a:prstGeom>
                  </pic:spPr>
                </pic:pic>
              </a:graphicData>
            </a:graphic>
          </wp:inline>
        </w:drawing>
      </w:r>
    </w:p>
    <w:p w14:paraId="3BF78106" w14:textId="48EB5947" w:rsidR="00C04D9E" w:rsidRPr="00BA4CC8" w:rsidRDefault="00C04D9E" w:rsidP="00C04D9E">
      <w:pPr>
        <w:pStyle w:val="ListParagraph"/>
        <w:autoSpaceDE w:val="0"/>
        <w:autoSpaceDN w:val="0"/>
        <w:adjustRightInd w:val="0"/>
        <w:spacing w:before="0" w:after="0" w:line="240" w:lineRule="auto"/>
        <w:jc w:val="both"/>
        <w:rPr>
          <w:rFonts w:ascii="Cambria Math" w:hAnsi="Cambria Math" w:cs="CMR12"/>
          <w:sz w:val="24"/>
          <w:szCs w:val="24"/>
          <w:lang w:bidi="th-TH"/>
        </w:rPr>
      </w:pPr>
      <w:r>
        <w:rPr>
          <w:rFonts w:ascii="Cambria Math" w:hAnsi="Cambria Math" w:cs="CMR12"/>
          <w:b/>
          <w:bCs/>
          <w:sz w:val="24"/>
          <w:szCs w:val="24"/>
          <w:lang w:bidi="th-TH"/>
        </w:rPr>
        <w:t>Comment</w:t>
      </w:r>
      <w:r w:rsidRPr="004D24DF">
        <w:rPr>
          <w:rFonts w:ascii="Cambria Math" w:hAnsi="Cambria Math" w:cs="CMR12"/>
          <w:sz w:val="24"/>
          <w:szCs w:val="24"/>
          <w:lang w:bidi="th-TH"/>
        </w:rPr>
        <w:t>:</w:t>
      </w:r>
      <w:r>
        <w:rPr>
          <w:rFonts w:ascii="Cambria Math" w:hAnsi="Cambria Math" w:cs="CMR12"/>
          <w:sz w:val="24"/>
          <w:szCs w:val="24"/>
          <w:lang w:bidi="th-TH"/>
        </w:rPr>
        <w:t xml:space="preserve"> </w:t>
      </w:r>
      <w:r w:rsidR="00782BFB">
        <w:rPr>
          <w:rFonts w:ascii="Cambria Math" w:hAnsi="Cambria Math" w:cs="CMR12"/>
          <w:sz w:val="24"/>
          <w:szCs w:val="24"/>
          <w:lang w:bidi="th-TH"/>
        </w:rPr>
        <w:t>T</w:t>
      </w:r>
      <w:r>
        <w:rPr>
          <w:rFonts w:ascii="Cambria Math" w:hAnsi="Cambria Math" w:cs="CMR12"/>
          <w:sz w:val="24"/>
          <w:szCs w:val="24"/>
          <w:lang w:bidi="th-TH"/>
        </w:rPr>
        <w:t xml:space="preserve">he </w:t>
      </w:r>
      <w:r w:rsidR="00782BFB">
        <w:rPr>
          <w:rFonts w:ascii="Cambria Math" w:hAnsi="Cambria Math" w:cs="CMR12"/>
          <w:sz w:val="24"/>
          <w:szCs w:val="24"/>
          <w:lang w:bidi="th-TH"/>
        </w:rPr>
        <w:t>data seem to be n</w:t>
      </w:r>
      <w:r>
        <w:rPr>
          <w:rFonts w:ascii="Cambria Math" w:hAnsi="Cambria Math" w:cs="CMR12"/>
          <w:sz w:val="24"/>
          <w:szCs w:val="24"/>
          <w:lang w:bidi="th-TH"/>
        </w:rPr>
        <w:t>ormal distribution.</w:t>
      </w:r>
    </w:p>
    <w:p w14:paraId="029188EA" w14:textId="77777777" w:rsidR="00677E94" w:rsidRDefault="00677E94" w:rsidP="00D644BF">
      <w:pPr>
        <w:pStyle w:val="ListParagraph"/>
        <w:autoSpaceDE w:val="0"/>
        <w:autoSpaceDN w:val="0"/>
        <w:adjustRightInd w:val="0"/>
        <w:spacing w:before="0" w:after="0" w:line="240" w:lineRule="auto"/>
        <w:jc w:val="both"/>
        <w:rPr>
          <w:rFonts w:ascii="Cambria Math" w:hAnsi="Cambria Math" w:cs="CMR12"/>
          <w:sz w:val="24"/>
          <w:szCs w:val="24"/>
          <w:lang w:bidi="th-TH"/>
        </w:rPr>
      </w:pPr>
    </w:p>
    <w:p w14:paraId="47616E45" w14:textId="77777777" w:rsidR="00677E94" w:rsidRDefault="00677E94" w:rsidP="00677E94">
      <w:pPr>
        <w:pStyle w:val="ListParagraph"/>
        <w:numPr>
          <w:ilvl w:val="0"/>
          <w:numId w:val="33"/>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 xml:space="preserve">Answer: </w:t>
      </w:r>
    </w:p>
    <w:p w14:paraId="4F2502C1" w14:textId="66EA0388" w:rsidR="00677E94" w:rsidRDefault="00677E94" w:rsidP="00677E94">
      <w:pPr>
        <w:pStyle w:val="ListParagraph"/>
        <w:numPr>
          <w:ilvl w:val="1"/>
          <w:numId w:val="33"/>
        </w:numPr>
        <w:autoSpaceDE w:val="0"/>
        <w:autoSpaceDN w:val="0"/>
        <w:adjustRightInd w:val="0"/>
        <w:spacing w:before="0" w:after="0" w:line="276" w:lineRule="auto"/>
        <w:jc w:val="both"/>
        <w:rPr>
          <w:rFonts w:ascii="Cambria Math" w:hAnsi="Cambria Math" w:cs="Angsana New"/>
          <w:sz w:val="24"/>
          <w:szCs w:val="24"/>
          <w:lang w:bidi="th-TH"/>
        </w:rPr>
      </w:pPr>
      <w:r>
        <w:rPr>
          <w:rFonts w:ascii="Cambria Math" w:hAnsi="Cambria Math" w:cs="Angsana New"/>
          <w:sz w:val="24"/>
          <w:szCs w:val="24"/>
          <w:lang w:bidi="th-TH"/>
        </w:rPr>
        <w:t xml:space="preserve">The predicted mortality rate of a person aged </w:t>
      </w:r>
      <w:r w:rsidR="009650C4">
        <w:rPr>
          <w:rFonts w:ascii="Cambria Math" w:hAnsi="Cambria Math" w:cs="Angsana New"/>
          <w:sz w:val="24"/>
          <w:szCs w:val="24"/>
          <w:lang w:bidi="th-TH"/>
        </w:rPr>
        <w:t>50</w:t>
      </w:r>
      <w:r>
        <w:rPr>
          <w:rFonts w:ascii="Cambria Math" w:hAnsi="Cambria Math" w:cs="Angsana New"/>
          <w:sz w:val="24"/>
          <w:szCs w:val="24"/>
          <w:lang w:bidi="th-TH"/>
        </w:rPr>
        <w:t xml:space="preserve"> is</w:t>
      </w:r>
      <w:r w:rsidR="00782BFB" w:rsidRPr="00782BFB">
        <w:t xml:space="preserve"> </w:t>
      </w:r>
      <w:r w:rsidR="00573EF8" w:rsidRPr="00573EF8">
        <w:rPr>
          <w:rFonts w:ascii="Cambria Math" w:hAnsi="Cambria Math" w:cs="Angsana New"/>
          <w:sz w:val="24"/>
          <w:szCs w:val="24"/>
          <w:lang w:bidi="th-TH"/>
        </w:rPr>
        <w:t>0.003858708</w:t>
      </w:r>
      <w:r>
        <w:rPr>
          <w:rFonts w:ascii="Cambria Math" w:hAnsi="Cambria Math" w:cs="Angsana New"/>
          <w:sz w:val="24"/>
          <w:szCs w:val="24"/>
          <w:lang w:bidi="th-TH"/>
        </w:rPr>
        <w:t>.</w:t>
      </w:r>
    </w:p>
    <w:p w14:paraId="6B20C3B8" w14:textId="0E43CAB8" w:rsidR="005E59E2" w:rsidRDefault="00677E94" w:rsidP="00677E94">
      <w:pPr>
        <w:pStyle w:val="ListParagraph"/>
        <w:numPr>
          <w:ilvl w:val="1"/>
          <w:numId w:val="33"/>
        </w:numPr>
        <w:autoSpaceDE w:val="0"/>
        <w:autoSpaceDN w:val="0"/>
        <w:adjustRightInd w:val="0"/>
        <w:spacing w:before="0" w:after="0" w:line="276" w:lineRule="auto"/>
        <w:jc w:val="both"/>
        <w:rPr>
          <w:rFonts w:ascii="Cambria Math" w:hAnsi="Cambria Math" w:cs="Angsana New"/>
          <w:sz w:val="24"/>
          <w:szCs w:val="24"/>
          <w:lang w:bidi="th-TH"/>
        </w:rPr>
      </w:pPr>
      <w:r w:rsidRPr="00677E94">
        <w:rPr>
          <w:rFonts w:ascii="Cambria Math" w:hAnsi="Cambria Math" w:cs="Angsana New"/>
          <w:sz w:val="24"/>
          <w:szCs w:val="24"/>
          <w:lang w:bidi="th-TH"/>
        </w:rPr>
        <w:t>The prediction interval at 9</w:t>
      </w:r>
      <w:r w:rsidR="009650C4">
        <w:rPr>
          <w:rFonts w:ascii="Cambria Math" w:hAnsi="Cambria Math" w:cs="Angsana New"/>
          <w:sz w:val="24"/>
          <w:szCs w:val="24"/>
          <w:lang w:bidi="th-TH"/>
        </w:rPr>
        <w:t>3</w:t>
      </w:r>
      <w:r w:rsidRPr="00677E94">
        <w:rPr>
          <w:rFonts w:ascii="Cambria Math" w:hAnsi="Cambria Math" w:cs="Angsana New"/>
          <w:sz w:val="24"/>
          <w:szCs w:val="24"/>
          <w:lang w:bidi="th-TH"/>
        </w:rPr>
        <w:t xml:space="preserve">% is </w:t>
      </w:r>
      <m:oMath>
        <m:r>
          <w:rPr>
            <w:rFonts w:ascii="Cambria Math" w:hAnsi="Cambria Math" w:cs="Angsana New"/>
            <w:sz w:val="24"/>
            <w:szCs w:val="24"/>
            <w:lang w:bidi="th-TH"/>
          </w:rPr>
          <m:t>(</m:t>
        </m:r>
        <m:r>
          <w:rPr>
            <w:rFonts w:ascii="Cambria Math" w:hAnsi="Cambria Math" w:cs="Angsana New"/>
            <w:sz w:val="24"/>
            <w:szCs w:val="24"/>
            <w:lang w:bidi="th-TH"/>
          </w:rPr>
          <m:t>0.003106623</m:t>
        </m:r>
        <m:r>
          <w:rPr>
            <w:rFonts w:ascii="Cambria Math" w:hAnsi="Cambria Math" w:cs="Angsana New"/>
            <w:sz w:val="24"/>
            <w:szCs w:val="24"/>
            <w:lang w:bidi="th-TH"/>
          </w:rPr>
          <m:t>,</m:t>
        </m:r>
        <m:r>
          <w:rPr>
            <w:rFonts w:ascii="Cambria Math" w:hAnsi="Cambria Math" w:cs="Angsana New"/>
            <w:sz w:val="24"/>
            <w:szCs w:val="24"/>
            <w:lang w:bidi="th-TH"/>
          </w:rPr>
          <m:t xml:space="preserve"> </m:t>
        </m:r>
        <m:r>
          <w:rPr>
            <w:rFonts w:ascii="Cambria Math" w:hAnsi="Cambria Math" w:cs="Angsana New"/>
            <w:sz w:val="24"/>
            <w:szCs w:val="24"/>
            <w:lang w:bidi="th-TH"/>
          </w:rPr>
          <m:t>0.004792865</m:t>
        </m:r>
        <m:r>
          <w:rPr>
            <w:rFonts w:ascii="Cambria Math" w:hAnsi="Cambria Math" w:cs="Angsana New"/>
            <w:sz w:val="24"/>
            <w:szCs w:val="24"/>
            <w:lang w:bidi="th-TH"/>
          </w:rPr>
          <m:t>)</m:t>
        </m:r>
      </m:oMath>
      <w:r w:rsidRPr="00677E94">
        <w:rPr>
          <w:rFonts w:ascii="Cambria Math" w:hAnsi="Cambria Math" w:cs="Angsana New"/>
          <w:sz w:val="24"/>
          <w:szCs w:val="24"/>
          <w:lang w:bidi="th-TH"/>
        </w:rPr>
        <w:t>.</w:t>
      </w:r>
    </w:p>
    <w:p w14:paraId="34F5BDB5" w14:textId="69D34B5F" w:rsidR="009650C4" w:rsidRPr="00677E94" w:rsidRDefault="009650C4" w:rsidP="00606806">
      <w:pPr>
        <w:pStyle w:val="ListParagraph"/>
        <w:autoSpaceDE w:val="0"/>
        <w:autoSpaceDN w:val="0"/>
        <w:adjustRightInd w:val="0"/>
        <w:spacing w:before="0" w:after="0" w:line="276" w:lineRule="auto"/>
        <w:ind w:left="1440"/>
        <w:jc w:val="both"/>
        <w:rPr>
          <w:rFonts w:ascii="Cambria Math" w:hAnsi="Cambria Math" w:cs="Angsana New"/>
          <w:sz w:val="24"/>
          <w:szCs w:val="24"/>
          <w:lang w:bidi="th-TH"/>
        </w:rPr>
      </w:pPr>
    </w:p>
    <w:bookmarkEnd w:id="1"/>
    <w:p w14:paraId="23527502" w14:textId="77777777" w:rsidR="009650C4" w:rsidRDefault="009650C4" w:rsidP="009650C4">
      <w:pPr>
        <w:pStyle w:val="ListParagraph"/>
        <w:numPr>
          <w:ilvl w:val="0"/>
          <w:numId w:val="33"/>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p>
    <w:p w14:paraId="2D5F8EEA" w14:textId="1A29BB92" w:rsidR="009650C4" w:rsidRDefault="009650C4" w:rsidP="009650C4">
      <w:pPr>
        <w:pStyle w:val="ListParagraph"/>
        <w:numPr>
          <w:ilvl w:val="1"/>
          <w:numId w:val="33"/>
        </w:numPr>
        <w:autoSpaceDE w:val="0"/>
        <w:autoSpaceDN w:val="0"/>
        <w:adjustRightInd w:val="0"/>
        <w:spacing w:before="0" w:after="0" w:line="276" w:lineRule="auto"/>
        <w:jc w:val="both"/>
        <w:rPr>
          <w:rFonts w:ascii="Cambria Math" w:hAnsi="Cambria Math" w:cs="Angsana New"/>
          <w:sz w:val="24"/>
          <w:szCs w:val="24"/>
          <w:lang w:bidi="th-TH"/>
        </w:rPr>
      </w:pPr>
      <w:r>
        <w:rPr>
          <w:rFonts w:ascii="Cambria Math" w:hAnsi="Cambria Math" w:cs="Angsana New"/>
          <w:sz w:val="24"/>
          <w:szCs w:val="24"/>
          <w:lang w:bidi="th-TH"/>
        </w:rPr>
        <w:t xml:space="preserve">The number of positive signs is </w:t>
      </w:r>
      <w:r w:rsidRPr="006F5832">
        <w:rPr>
          <w:rFonts w:ascii="Cambria Math" w:hAnsi="Cambria Math" w:cs="Angsana New"/>
          <w:sz w:val="24"/>
          <w:szCs w:val="24"/>
          <w:lang w:bidi="th-TH"/>
        </w:rPr>
        <w:t>2</w:t>
      </w:r>
      <w:r w:rsidR="001B67DF">
        <w:rPr>
          <w:rFonts w:ascii="Cambria Math" w:hAnsi="Cambria Math" w:cs="Angsana New"/>
          <w:sz w:val="24"/>
          <w:szCs w:val="24"/>
          <w:lang w:bidi="th-TH"/>
        </w:rPr>
        <w:t>7</w:t>
      </w:r>
      <w:r>
        <w:rPr>
          <w:rFonts w:ascii="Cambria Math" w:hAnsi="Cambria Math" w:cs="Angsana New"/>
          <w:sz w:val="24"/>
          <w:szCs w:val="24"/>
          <w:lang w:bidi="th-TH"/>
        </w:rPr>
        <w:t>.</w:t>
      </w:r>
    </w:p>
    <w:p w14:paraId="45FA81E5" w14:textId="1D57BE78" w:rsidR="009650C4" w:rsidRDefault="009650C4" w:rsidP="009650C4">
      <w:pPr>
        <w:pStyle w:val="ListParagraph"/>
        <w:numPr>
          <w:ilvl w:val="1"/>
          <w:numId w:val="33"/>
        </w:numPr>
        <w:autoSpaceDE w:val="0"/>
        <w:autoSpaceDN w:val="0"/>
        <w:adjustRightInd w:val="0"/>
        <w:spacing w:before="0" w:after="0" w:line="276" w:lineRule="auto"/>
        <w:jc w:val="both"/>
        <w:rPr>
          <w:rFonts w:ascii="Cambria Math" w:hAnsi="Cambria Math" w:cs="Angsana New"/>
          <w:sz w:val="24"/>
          <w:szCs w:val="24"/>
          <w:lang w:bidi="th-TH"/>
        </w:rPr>
      </w:pPr>
      <w:r>
        <w:rPr>
          <w:rFonts w:ascii="Cambria Math" w:hAnsi="Cambria Math" w:cs="Angsana New"/>
          <w:sz w:val="24"/>
          <w:szCs w:val="24"/>
          <w:lang w:bidi="th-TH"/>
        </w:rPr>
        <w:t xml:space="preserve">0 </w:t>
      </w:r>
      <w:r w:rsidR="00573EF8">
        <w:rPr>
          <w:rFonts w:ascii="Cambria Math" w:hAnsi="Cambria Math" w:cs="Angsana New"/>
          <w:sz w:val="24"/>
          <w:szCs w:val="24"/>
          <w:lang w:bidi="th-TH"/>
        </w:rPr>
        <w:t>because w</w:t>
      </w:r>
      <w:r w:rsidR="00573EF8" w:rsidRPr="00573EF8">
        <w:rPr>
          <w:rFonts w:ascii="Cambria Math" w:hAnsi="Cambria Math" w:cs="Angsana New"/>
          <w:sz w:val="24"/>
          <w:szCs w:val="24"/>
          <w:lang w:bidi="th-TH"/>
        </w:rPr>
        <w:t>e counted 27 positive signs and 27 negative signs in our test, making them equal. This means that the middle value of our data is likely zero. Since we're testing at a 5% significance level and found no strong evidence against this, we can't say the median isn't zero. So, our model passes the test.</w:t>
      </w:r>
    </w:p>
    <w:p w14:paraId="1D22181B" w14:textId="77777777" w:rsidR="006B111F" w:rsidRDefault="006B111F" w:rsidP="006B111F">
      <w:pPr>
        <w:pStyle w:val="ListParagraph"/>
        <w:numPr>
          <w:ilvl w:val="0"/>
          <w:numId w:val="33"/>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p>
    <w:p w14:paraId="4003751D" w14:textId="43917C2A" w:rsidR="006B111F" w:rsidRDefault="00000000" w:rsidP="006B111F">
      <w:pPr>
        <w:pStyle w:val="ListParagraph"/>
        <w:numPr>
          <w:ilvl w:val="1"/>
          <w:numId w:val="33"/>
        </w:numPr>
        <w:autoSpaceDE w:val="0"/>
        <w:autoSpaceDN w:val="0"/>
        <w:adjustRightInd w:val="0"/>
        <w:spacing w:before="0" w:after="0" w:line="240" w:lineRule="auto"/>
        <w:jc w:val="both"/>
        <w:rPr>
          <w:rFonts w:ascii="Cambria Math" w:hAnsi="Cambria Math" w:cs="Angsana New"/>
          <w:sz w:val="24"/>
          <w:szCs w:val="24"/>
          <w:lang w:bidi="th-TH"/>
        </w:rPr>
      </w:pPr>
      <m:oMath>
        <m:sSub>
          <m:sSubPr>
            <m:ctrlPr>
              <w:rPr>
                <w:rFonts w:ascii="Cambria Math" w:hAnsi="Cambria Math" w:cs="Angsana New"/>
                <w:i/>
                <w:sz w:val="24"/>
                <w:szCs w:val="24"/>
                <w:lang w:bidi="th-TH"/>
              </w:rPr>
            </m:ctrlPr>
          </m:sSubPr>
          <m:e>
            <m:acc>
              <m:accPr>
                <m:ctrlPr>
                  <w:rPr>
                    <w:rFonts w:ascii="Cambria Math" w:hAnsi="Cambria Math" w:cs="Angsana New"/>
                    <w:i/>
                    <w:sz w:val="24"/>
                    <w:szCs w:val="24"/>
                    <w:lang w:bidi="th-TH"/>
                  </w:rPr>
                </m:ctrlPr>
              </m:accPr>
              <m:e>
                <m:r>
                  <w:rPr>
                    <w:rFonts w:ascii="Cambria Math" w:hAnsi="Cambria Math" w:cs="Angsana New"/>
                    <w:sz w:val="24"/>
                    <w:szCs w:val="24"/>
                    <w:lang w:bidi="th-TH"/>
                  </w:rPr>
                  <m:t>b</m:t>
                </m:r>
              </m:e>
            </m:acc>
          </m:e>
          <m:sub>
            <m:r>
              <w:rPr>
                <w:rFonts w:ascii="Cambria Math" w:hAnsi="Cambria Math" w:cs="Angsana New"/>
                <w:sz w:val="24"/>
                <w:szCs w:val="24"/>
                <w:lang w:bidi="th-TH"/>
              </w:rPr>
              <m:t>0</m:t>
            </m:r>
          </m:sub>
        </m:sSub>
        <m:r>
          <w:rPr>
            <w:rFonts w:ascii="Cambria Math" w:hAnsi="Cambria Math" w:cs="Angsana New"/>
            <w:sz w:val="24"/>
            <w:szCs w:val="24"/>
            <w:lang w:bidi="th-TH"/>
          </w:rPr>
          <m:t>=</m:t>
        </m:r>
        <m:r>
          <w:rPr>
            <w:rFonts w:ascii="Cambria Math" w:hAnsi="Cambria Math" w:cs="Angsana New"/>
            <w:sz w:val="24"/>
            <w:szCs w:val="24"/>
            <w:lang w:bidi="th-TH"/>
          </w:rPr>
          <m:t>-7.683653518613988</m:t>
        </m:r>
      </m:oMath>
    </w:p>
    <w:p w14:paraId="5FB0A0F1" w14:textId="4D3CD763" w:rsidR="006B111F" w:rsidRDefault="00000000" w:rsidP="006B111F">
      <w:pPr>
        <w:pStyle w:val="ListParagraph"/>
        <w:numPr>
          <w:ilvl w:val="1"/>
          <w:numId w:val="33"/>
        </w:numPr>
        <w:autoSpaceDE w:val="0"/>
        <w:autoSpaceDN w:val="0"/>
        <w:adjustRightInd w:val="0"/>
        <w:spacing w:before="0" w:after="0" w:line="240" w:lineRule="auto"/>
        <w:jc w:val="both"/>
        <w:rPr>
          <w:rFonts w:ascii="Cambria Math" w:hAnsi="Cambria Math" w:cs="Angsana New"/>
          <w:sz w:val="24"/>
          <w:szCs w:val="24"/>
          <w:lang w:bidi="th-TH"/>
        </w:rPr>
      </w:pPr>
      <m:oMath>
        <m:sSub>
          <m:sSubPr>
            <m:ctrlPr>
              <w:rPr>
                <w:rFonts w:ascii="Cambria Math" w:hAnsi="Cambria Math" w:cs="Angsana New"/>
                <w:i/>
                <w:sz w:val="24"/>
                <w:szCs w:val="24"/>
                <w:lang w:bidi="th-TH"/>
              </w:rPr>
            </m:ctrlPr>
          </m:sSubPr>
          <m:e>
            <m:acc>
              <m:accPr>
                <m:ctrlPr>
                  <w:rPr>
                    <w:rFonts w:ascii="Cambria Math" w:hAnsi="Cambria Math" w:cs="Angsana New"/>
                    <w:i/>
                    <w:sz w:val="24"/>
                    <w:szCs w:val="24"/>
                    <w:lang w:bidi="th-TH"/>
                  </w:rPr>
                </m:ctrlPr>
              </m:accPr>
              <m:e>
                <m:r>
                  <w:rPr>
                    <w:rFonts w:ascii="Cambria Math" w:hAnsi="Cambria Math" w:cs="Angsana New"/>
                    <w:sz w:val="24"/>
                    <w:szCs w:val="24"/>
                    <w:lang w:bidi="th-TH"/>
                  </w:rPr>
                  <m:t>b</m:t>
                </m:r>
              </m:e>
            </m:acc>
          </m:e>
          <m:sub>
            <m:r>
              <w:rPr>
                <w:rFonts w:ascii="Cambria Math" w:hAnsi="Cambria Math" w:cs="Angsana New"/>
                <w:sz w:val="24"/>
                <w:szCs w:val="24"/>
                <w:lang w:bidi="th-TH"/>
              </w:rPr>
              <m:t>1</m:t>
            </m:r>
          </m:sub>
        </m:sSub>
        <m:r>
          <w:rPr>
            <w:rFonts w:ascii="Cambria Math" w:hAnsi="Cambria Math" w:cs="Angsana New"/>
            <w:sz w:val="24"/>
            <w:szCs w:val="24"/>
            <w:lang w:bidi="th-TH"/>
          </w:rPr>
          <m:t>=</m:t>
        </m:r>
        <m:r>
          <w:rPr>
            <w:rFonts w:ascii="Cambria Math" w:hAnsi="Cambria Math" w:cs="Angsana New"/>
            <w:sz w:val="24"/>
            <w:szCs w:val="24"/>
            <w:lang w:bidi="th-TH"/>
          </w:rPr>
          <m:t>0.000019771100997</m:t>
        </m:r>
      </m:oMath>
    </w:p>
    <w:p w14:paraId="161B1B5D" w14:textId="17ED3239" w:rsidR="006B111F" w:rsidRDefault="00000000" w:rsidP="006B111F">
      <w:pPr>
        <w:pStyle w:val="ListParagraph"/>
        <w:numPr>
          <w:ilvl w:val="1"/>
          <w:numId w:val="33"/>
        </w:numPr>
        <w:autoSpaceDE w:val="0"/>
        <w:autoSpaceDN w:val="0"/>
        <w:adjustRightInd w:val="0"/>
        <w:spacing w:before="0" w:after="0" w:line="240" w:lineRule="auto"/>
        <w:jc w:val="both"/>
        <w:rPr>
          <w:rFonts w:ascii="Cambria Math" w:hAnsi="Cambria Math" w:cs="Angsana New"/>
          <w:sz w:val="24"/>
          <w:szCs w:val="24"/>
          <w:lang w:bidi="th-TH"/>
        </w:rPr>
      </w:pPr>
      <m:oMath>
        <m:sSub>
          <m:sSubPr>
            <m:ctrlPr>
              <w:rPr>
                <w:rFonts w:ascii="Cambria Math" w:hAnsi="Cambria Math" w:cs="Angsana New"/>
                <w:i/>
                <w:sz w:val="24"/>
                <w:szCs w:val="24"/>
                <w:lang w:bidi="th-TH"/>
              </w:rPr>
            </m:ctrlPr>
          </m:sSubPr>
          <m:e>
            <m:acc>
              <m:accPr>
                <m:ctrlPr>
                  <w:rPr>
                    <w:rFonts w:ascii="Cambria Math" w:hAnsi="Cambria Math" w:cs="Angsana New"/>
                    <w:i/>
                    <w:sz w:val="24"/>
                    <w:szCs w:val="24"/>
                    <w:lang w:bidi="th-TH"/>
                  </w:rPr>
                </m:ctrlPr>
              </m:accPr>
              <m:e>
                <m:r>
                  <w:rPr>
                    <w:rFonts w:ascii="Cambria Math" w:hAnsi="Cambria Math" w:cs="Angsana New"/>
                    <w:sz w:val="24"/>
                    <w:szCs w:val="24"/>
                    <w:lang w:bidi="th-TH"/>
                  </w:rPr>
                  <m:t>b</m:t>
                </m:r>
              </m:e>
            </m:acc>
          </m:e>
          <m:sub>
            <m:r>
              <w:rPr>
                <w:rFonts w:ascii="Cambria Math" w:hAnsi="Cambria Math" w:cs="Angsana New"/>
                <w:sz w:val="24"/>
                <w:szCs w:val="24"/>
                <w:lang w:bidi="th-TH"/>
              </w:rPr>
              <m:t>2</m:t>
            </m:r>
          </m:sub>
        </m:sSub>
        <m:r>
          <w:rPr>
            <w:rFonts w:ascii="Cambria Math" w:hAnsi="Cambria Math" w:cs="Angsana New"/>
            <w:sz w:val="24"/>
            <w:szCs w:val="24"/>
            <w:lang w:bidi="th-TH"/>
          </w:rPr>
          <m:t>=</m:t>
        </m:r>
        <m:r>
          <w:rPr>
            <w:rFonts w:ascii="Cambria Math" w:hAnsi="Cambria Math" w:cs="Angsana New"/>
            <w:sz w:val="24"/>
            <w:szCs w:val="24"/>
            <w:lang w:bidi="th-TH"/>
          </w:rPr>
          <m:t>-0.000000001426006</m:t>
        </m:r>
      </m:oMath>
    </w:p>
    <w:p w14:paraId="083E0D58" w14:textId="77777777" w:rsidR="006B111F" w:rsidRDefault="006B111F" w:rsidP="006B111F">
      <w:pPr>
        <w:pStyle w:val="ListParagraph"/>
        <w:numPr>
          <w:ilvl w:val="0"/>
          <w:numId w:val="33"/>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530"/>
        <w:gridCol w:w="1620"/>
      </w:tblGrid>
      <w:tr w:rsidR="006B111F" w14:paraId="3979C9A5" w14:textId="77777777" w:rsidTr="00975DCC">
        <w:tc>
          <w:tcPr>
            <w:tcW w:w="1255" w:type="dxa"/>
          </w:tcPr>
          <w:p w14:paraId="4F92A24A" w14:textId="77777777" w:rsidR="006B111F" w:rsidRDefault="006B111F" w:rsidP="00975DCC">
            <w:pPr>
              <w:autoSpaceDE w:val="0"/>
              <w:autoSpaceDN w:val="0"/>
              <w:adjustRightInd w:val="0"/>
              <w:spacing w:before="0"/>
              <w:jc w:val="both"/>
              <w:rPr>
                <w:rFonts w:ascii="Cambria Math" w:hAnsi="Cambria Math" w:cs="Angsana New"/>
                <w:b/>
                <w:bCs/>
                <w:sz w:val="24"/>
                <w:szCs w:val="24"/>
                <w:lang w:bidi="th-TH"/>
              </w:rPr>
            </w:pPr>
          </w:p>
        </w:tc>
        <w:tc>
          <w:tcPr>
            <w:tcW w:w="1530" w:type="dxa"/>
          </w:tcPr>
          <w:p w14:paraId="4768C900" w14:textId="77777777" w:rsidR="006B111F" w:rsidRDefault="006B111F" w:rsidP="00975DCC">
            <w:pPr>
              <w:autoSpaceDE w:val="0"/>
              <w:autoSpaceDN w:val="0"/>
              <w:adjustRightInd w:val="0"/>
              <w:spacing w:before="0"/>
              <w:jc w:val="center"/>
              <w:rPr>
                <w:rFonts w:ascii="Cambria Math" w:hAnsi="Cambria Math" w:cs="Angsana New"/>
                <w:b/>
                <w:bCs/>
                <w:sz w:val="24"/>
                <w:szCs w:val="24"/>
                <w:lang w:bidi="th-TH"/>
              </w:rPr>
            </w:pPr>
            <w:r>
              <w:rPr>
                <w:rFonts w:ascii="Cambria Math" w:hAnsi="Cambria Math" w:cs="Angsana New"/>
                <w:b/>
                <w:bCs/>
                <w:sz w:val="24"/>
                <w:szCs w:val="24"/>
                <w:lang w:bidi="th-TH"/>
              </w:rPr>
              <w:t>SLR</w:t>
            </w:r>
          </w:p>
        </w:tc>
        <w:tc>
          <w:tcPr>
            <w:tcW w:w="1620" w:type="dxa"/>
          </w:tcPr>
          <w:p w14:paraId="19F3CFDB" w14:textId="77777777" w:rsidR="006B111F" w:rsidRDefault="006B111F" w:rsidP="00975DCC">
            <w:pPr>
              <w:autoSpaceDE w:val="0"/>
              <w:autoSpaceDN w:val="0"/>
              <w:adjustRightInd w:val="0"/>
              <w:spacing w:before="0"/>
              <w:jc w:val="center"/>
              <w:rPr>
                <w:rFonts w:ascii="Cambria Math" w:hAnsi="Cambria Math" w:cs="Angsana New"/>
                <w:b/>
                <w:bCs/>
                <w:sz w:val="24"/>
                <w:szCs w:val="24"/>
                <w:lang w:bidi="th-TH"/>
              </w:rPr>
            </w:pPr>
            <w:r>
              <w:rPr>
                <w:rFonts w:ascii="Cambria Math" w:hAnsi="Cambria Math" w:cs="Angsana New"/>
                <w:b/>
                <w:bCs/>
                <w:sz w:val="24"/>
                <w:szCs w:val="24"/>
                <w:lang w:bidi="th-TH"/>
              </w:rPr>
              <w:t>MLR</w:t>
            </w:r>
          </w:p>
        </w:tc>
      </w:tr>
      <w:tr w:rsidR="006B111F" w14:paraId="7904E0C2" w14:textId="77777777" w:rsidTr="00975DCC">
        <w:tc>
          <w:tcPr>
            <w:tcW w:w="1255" w:type="dxa"/>
          </w:tcPr>
          <w:p w14:paraId="1039848E" w14:textId="77777777" w:rsidR="006B111F" w:rsidRPr="000309D6" w:rsidRDefault="006B111F" w:rsidP="00975DCC">
            <w:pPr>
              <w:autoSpaceDE w:val="0"/>
              <w:autoSpaceDN w:val="0"/>
              <w:adjustRightInd w:val="0"/>
              <w:spacing w:before="0"/>
              <w:jc w:val="both"/>
              <w:rPr>
                <w:rFonts w:ascii="Cambria Math" w:hAnsi="Cambria Math" w:cs="Angsana New"/>
                <w:b/>
                <w:bCs/>
                <w:sz w:val="24"/>
                <w:szCs w:val="24"/>
                <w:lang w:bidi="th-TH"/>
              </w:rPr>
            </w:pPr>
            <w:r>
              <w:rPr>
                <w:rFonts w:ascii="Cambria Math" w:hAnsi="Cambria Math" w:cs="Angsana New"/>
                <w:b/>
                <w:bCs/>
                <w:sz w:val="24"/>
                <w:szCs w:val="24"/>
                <w:lang w:bidi="th-TH"/>
              </w:rPr>
              <w:t xml:space="preserve">   </w:t>
            </w:r>
            <m:oMath>
              <m:r>
                <m:rPr>
                  <m:sty m:val="bi"/>
                </m:rPr>
                <w:rPr>
                  <w:rFonts w:ascii="Cambria Math" w:hAnsi="Cambria Math" w:cs="Angsana New"/>
                  <w:sz w:val="24"/>
                  <w:szCs w:val="24"/>
                  <w:lang w:bidi="th-TH"/>
                </w:rPr>
                <m:t xml:space="preserve">a. </m:t>
              </m:r>
              <m:sSup>
                <m:sSupPr>
                  <m:ctrlPr>
                    <w:rPr>
                      <w:rFonts w:ascii="Cambria Math" w:hAnsi="Cambria Math" w:cs="Angsana New"/>
                      <w:b/>
                      <w:bCs/>
                      <w:i/>
                      <w:sz w:val="24"/>
                      <w:szCs w:val="24"/>
                      <w:lang w:bidi="th-TH"/>
                    </w:rPr>
                  </m:ctrlPr>
                </m:sSupPr>
                <m:e>
                  <m:r>
                    <m:rPr>
                      <m:sty m:val="bi"/>
                    </m:rPr>
                    <w:rPr>
                      <w:rFonts w:ascii="Cambria Math" w:hAnsi="Cambria Math" w:cs="Angsana New"/>
                      <w:sz w:val="24"/>
                      <w:szCs w:val="24"/>
                      <w:lang w:bidi="th-TH"/>
                    </w:rPr>
                    <m:t>R</m:t>
                  </m:r>
                </m:e>
                <m:sup>
                  <m:r>
                    <m:rPr>
                      <m:sty m:val="bi"/>
                    </m:rPr>
                    <w:rPr>
                      <w:rFonts w:ascii="Cambria Math" w:hAnsi="Cambria Math" w:cs="Angsana New"/>
                      <w:sz w:val="24"/>
                      <w:szCs w:val="24"/>
                      <w:lang w:bidi="th-TH"/>
                    </w:rPr>
                    <m:t>2</m:t>
                  </m:r>
                </m:sup>
              </m:sSup>
            </m:oMath>
          </w:p>
        </w:tc>
        <w:tc>
          <w:tcPr>
            <w:tcW w:w="1530" w:type="dxa"/>
          </w:tcPr>
          <w:p w14:paraId="099EE540" w14:textId="1647A63A" w:rsidR="006B111F" w:rsidRPr="000309D6" w:rsidRDefault="006C66A9" w:rsidP="00975DCC">
            <w:pPr>
              <w:autoSpaceDE w:val="0"/>
              <w:autoSpaceDN w:val="0"/>
              <w:adjustRightInd w:val="0"/>
              <w:spacing w:before="0"/>
              <w:jc w:val="center"/>
              <w:rPr>
                <w:rFonts w:ascii="Cambria Math" w:hAnsi="Cambria Math" w:cs="Angsana New"/>
                <w:sz w:val="24"/>
                <w:szCs w:val="24"/>
                <w:lang w:bidi="th-TH"/>
              </w:rPr>
            </w:pPr>
            <w:r w:rsidRPr="006C66A9">
              <w:rPr>
                <w:rFonts w:ascii="Cambria Math" w:hAnsi="Cambria Math" w:cs="Angsana New"/>
                <w:sz w:val="24"/>
                <w:szCs w:val="24"/>
                <w:lang w:bidi="th-TH"/>
              </w:rPr>
              <w:t>0.99</w:t>
            </w:r>
            <w:r w:rsidR="00573EF8">
              <w:rPr>
                <w:rFonts w:ascii="Cambria Math" w:hAnsi="Cambria Math" w:cs="Angsana New"/>
                <w:sz w:val="24"/>
                <w:szCs w:val="24"/>
                <w:lang w:bidi="th-TH"/>
              </w:rPr>
              <w:t>54</w:t>
            </w:r>
          </w:p>
        </w:tc>
        <w:tc>
          <w:tcPr>
            <w:tcW w:w="1620" w:type="dxa"/>
          </w:tcPr>
          <w:p w14:paraId="2FCD7B6D" w14:textId="6694A020" w:rsidR="006B111F" w:rsidRPr="000309D6" w:rsidRDefault="006C66A9" w:rsidP="00975DCC">
            <w:pPr>
              <w:autoSpaceDE w:val="0"/>
              <w:autoSpaceDN w:val="0"/>
              <w:adjustRightInd w:val="0"/>
              <w:spacing w:before="0"/>
              <w:jc w:val="center"/>
              <w:rPr>
                <w:rFonts w:ascii="Cambria Math" w:hAnsi="Cambria Math" w:cs="Angsana New"/>
                <w:sz w:val="24"/>
                <w:szCs w:val="24"/>
                <w:lang w:bidi="th-TH"/>
              </w:rPr>
            </w:pPr>
            <w:r w:rsidRPr="006C66A9">
              <w:rPr>
                <w:rFonts w:ascii="Cambria Math" w:hAnsi="Cambria Math" w:cs="Angsana New"/>
                <w:sz w:val="24"/>
                <w:szCs w:val="24"/>
                <w:lang w:bidi="th-TH"/>
              </w:rPr>
              <w:t>0.99</w:t>
            </w:r>
            <w:r w:rsidR="00573EF8">
              <w:rPr>
                <w:rFonts w:ascii="Cambria Math" w:hAnsi="Cambria Math" w:cs="Angsana New"/>
                <w:sz w:val="24"/>
                <w:szCs w:val="24"/>
                <w:lang w:bidi="th-TH"/>
              </w:rPr>
              <w:t>11</w:t>
            </w:r>
          </w:p>
        </w:tc>
      </w:tr>
      <w:tr w:rsidR="006B111F" w14:paraId="248D7678" w14:textId="77777777" w:rsidTr="00975DCC">
        <w:tc>
          <w:tcPr>
            <w:tcW w:w="1255" w:type="dxa"/>
          </w:tcPr>
          <w:p w14:paraId="4B2F5C5A" w14:textId="77777777" w:rsidR="006B111F" w:rsidRPr="000309D6" w:rsidRDefault="006B111F" w:rsidP="00975DCC">
            <w:pPr>
              <w:autoSpaceDE w:val="0"/>
              <w:autoSpaceDN w:val="0"/>
              <w:adjustRightInd w:val="0"/>
              <w:spacing w:before="0"/>
              <w:jc w:val="both"/>
              <w:rPr>
                <w:rFonts w:ascii="Cambria Math" w:hAnsi="Cambria Math" w:cs="Angsana New"/>
                <w:b/>
                <w:bCs/>
                <w:sz w:val="24"/>
                <w:szCs w:val="24"/>
                <w:lang w:bidi="th-TH"/>
              </w:rPr>
            </w:pPr>
            <w:r>
              <w:rPr>
                <w:rFonts w:ascii="Cambria Math" w:hAnsi="Cambria Math" w:cs="Angsana New"/>
                <w:b/>
                <w:bCs/>
                <w:sz w:val="24"/>
                <w:szCs w:val="24"/>
                <w:lang w:bidi="th-TH"/>
              </w:rPr>
              <w:t xml:space="preserve">   </w:t>
            </w:r>
            <m:oMath>
              <m:r>
                <m:rPr>
                  <m:sty m:val="bi"/>
                </m:rPr>
                <w:rPr>
                  <w:rFonts w:ascii="Cambria Math" w:hAnsi="Cambria Math" w:cs="Angsana New"/>
                  <w:sz w:val="24"/>
                  <w:szCs w:val="24"/>
                  <w:lang w:bidi="th-TH"/>
                </w:rPr>
                <m:t xml:space="preserve">b. </m:t>
              </m:r>
              <m:sSubSup>
                <m:sSubSupPr>
                  <m:ctrlPr>
                    <w:rPr>
                      <w:rFonts w:ascii="Cambria Math" w:hAnsi="Cambria Math" w:cs="Angsana New"/>
                      <w:b/>
                      <w:bCs/>
                      <w:i/>
                      <w:sz w:val="24"/>
                      <w:szCs w:val="24"/>
                      <w:lang w:bidi="th-TH"/>
                    </w:rPr>
                  </m:ctrlPr>
                </m:sSubSupPr>
                <m:e>
                  <m:r>
                    <m:rPr>
                      <m:sty m:val="bi"/>
                    </m:rPr>
                    <w:rPr>
                      <w:rFonts w:ascii="Cambria Math" w:hAnsi="Cambria Math" w:cs="Angsana New"/>
                      <w:sz w:val="24"/>
                      <w:szCs w:val="24"/>
                      <w:lang w:bidi="th-TH"/>
                    </w:rPr>
                    <m:t>R</m:t>
                  </m:r>
                </m:e>
                <m:sub>
                  <m:r>
                    <m:rPr>
                      <m:sty m:val="bi"/>
                    </m:rPr>
                    <w:rPr>
                      <w:rFonts w:ascii="Cambria Math" w:hAnsi="Cambria Math" w:cs="Angsana New"/>
                      <w:sz w:val="24"/>
                      <w:szCs w:val="24"/>
                      <w:lang w:bidi="th-TH"/>
                    </w:rPr>
                    <m:t>adj</m:t>
                  </m:r>
                </m:sub>
                <m:sup>
                  <m:r>
                    <m:rPr>
                      <m:sty m:val="bi"/>
                    </m:rPr>
                    <w:rPr>
                      <w:rFonts w:ascii="Cambria Math" w:hAnsi="Cambria Math" w:cs="Angsana New"/>
                      <w:sz w:val="24"/>
                      <w:szCs w:val="24"/>
                      <w:lang w:bidi="th-TH"/>
                    </w:rPr>
                    <m:t>2</m:t>
                  </m:r>
                </m:sup>
              </m:sSubSup>
            </m:oMath>
          </w:p>
        </w:tc>
        <w:tc>
          <w:tcPr>
            <w:tcW w:w="1530" w:type="dxa"/>
          </w:tcPr>
          <w:p w14:paraId="72F6B57E" w14:textId="176E9C73" w:rsidR="006B111F" w:rsidRPr="000309D6" w:rsidRDefault="006C66A9" w:rsidP="00975DCC">
            <w:pPr>
              <w:autoSpaceDE w:val="0"/>
              <w:autoSpaceDN w:val="0"/>
              <w:adjustRightInd w:val="0"/>
              <w:spacing w:before="0"/>
              <w:jc w:val="center"/>
              <w:rPr>
                <w:rFonts w:ascii="Cambria Math" w:hAnsi="Cambria Math" w:cs="Angsana New"/>
                <w:sz w:val="24"/>
                <w:szCs w:val="24"/>
                <w:lang w:bidi="th-TH"/>
              </w:rPr>
            </w:pPr>
            <w:r w:rsidRPr="006C66A9">
              <w:rPr>
                <w:rFonts w:ascii="Cambria Math" w:hAnsi="Cambria Math" w:cs="Angsana New"/>
                <w:sz w:val="24"/>
                <w:szCs w:val="24"/>
                <w:lang w:bidi="th-TH"/>
              </w:rPr>
              <w:t>0.99</w:t>
            </w:r>
            <w:r w:rsidR="00573EF8">
              <w:rPr>
                <w:rFonts w:ascii="Cambria Math" w:hAnsi="Cambria Math" w:cs="Angsana New"/>
                <w:sz w:val="24"/>
                <w:szCs w:val="24"/>
                <w:lang w:bidi="th-TH"/>
              </w:rPr>
              <w:t>53</w:t>
            </w:r>
          </w:p>
        </w:tc>
        <w:tc>
          <w:tcPr>
            <w:tcW w:w="1620" w:type="dxa"/>
          </w:tcPr>
          <w:p w14:paraId="7D9DA9F1" w14:textId="517F7853" w:rsidR="00F20811" w:rsidRPr="000309D6" w:rsidRDefault="006C66A9" w:rsidP="00975DCC">
            <w:pPr>
              <w:autoSpaceDE w:val="0"/>
              <w:autoSpaceDN w:val="0"/>
              <w:adjustRightInd w:val="0"/>
              <w:spacing w:before="0"/>
              <w:jc w:val="center"/>
              <w:rPr>
                <w:rFonts w:ascii="Cambria Math" w:hAnsi="Cambria Math" w:cs="Angsana New"/>
                <w:sz w:val="24"/>
                <w:szCs w:val="24"/>
                <w:lang w:bidi="th-TH"/>
              </w:rPr>
            </w:pPr>
            <w:r w:rsidRPr="006C66A9">
              <w:rPr>
                <w:rFonts w:ascii="Cambria Math" w:hAnsi="Cambria Math" w:cs="Angsana New"/>
                <w:sz w:val="24"/>
                <w:szCs w:val="24"/>
                <w:lang w:bidi="th-TH"/>
              </w:rPr>
              <w:t>0.99</w:t>
            </w:r>
            <w:r w:rsidR="00573EF8">
              <w:rPr>
                <w:rFonts w:ascii="Cambria Math" w:hAnsi="Cambria Math" w:cs="Angsana New"/>
                <w:sz w:val="24"/>
                <w:szCs w:val="24"/>
                <w:lang w:bidi="th-TH"/>
              </w:rPr>
              <w:t>08</w:t>
            </w:r>
          </w:p>
        </w:tc>
      </w:tr>
      <w:tr w:rsidR="00272830" w14:paraId="056BB54D" w14:textId="77777777" w:rsidTr="00975DCC">
        <w:tc>
          <w:tcPr>
            <w:tcW w:w="1255" w:type="dxa"/>
          </w:tcPr>
          <w:p w14:paraId="70AAE9CA" w14:textId="105B2275" w:rsidR="00272830" w:rsidRDefault="00272830" w:rsidP="00975DCC">
            <w:pPr>
              <w:autoSpaceDE w:val="0"/>
              <w:autoSpaceDN w:val="0"/>
              <w:adjustRightInd w:val="0"/>
              <w:spacing w:before="0"/>
              <w:jc w:val="both"/>
              <w:rPr>
                <w:rFonts w:ascii="Cambria Math" w:hAnsi="Cambria Math" w:cs="Angsana New"/>
                <w:b/>
                <w:bCs/>
                <w:sz w:val="24"/>
                <w:szCs w:val="24"/>
                <w:lang w:bidi="th-TH"/>
              </w:rPr>
            </w:pPr>
          </w:p>
        </w:tc>
        <w:tc>
          <w:tcPr>
            <w:tcW w:w="1530" w:type="dxa"/>
          </w:tcPr>
          <w:p w14:paraId="67D7E5F0" w14:textId="77777777" w:rsidR="00272830" w:rsidRPr="006B111F" w:rsidRDefault="00272830" w:rsidP="00975DCC">
            <w:pPr>
              <w:autoSpaceDE w:val="0"/>
              <w:autoSpaceDN w:val="0"/>
              <w:adjustRightInd w:val="0"/>
              <w:spacing w:before="0"/>
              <w:jc w:val="center"/>
              <w:rPr>
                <w:rFonts w:ascii="Cambria Math" w:hAnsi="Cambria Math" w:cs="Angsana New"/>
                <w:sz w:val="24"/>
                <w:szCs w:val="24"/>
                <w:lang w:bidi="th-TH"/>
              </w:rPr>
            </w:pPr>
          </w:p>
        </w:tc>
        <w:tc>
          <w:tcPr>
            <w:tcW w:w="1620" w:type="dxa"/>
          </w:tcPr>
          <w:p w14:paraId="609D1641" w14:textId="77777777" w:rsidR="00272830" w:rsidRPr="006B111F" w:rsidRDefault="00272830" w:rsidP="00975DCC">
            <w:pPr>
              <w:autoSpaceDE w:val="0"/>
              <w:autoSpaceDN w:val="0"/>
              <w:adjustRightInd w:val="0"/>
              <w:spacing w:before="0"/>
              <w:jc w:val="center"/>
              <w:rPr>
                <w:rFonts w:ascii="Cambria Math" w:hAnsi="Cambria Math" w:cs="Angsana New"/>
                <w:sz w:val="24"/>
                <w:szCs w:val="24"/>
                <w:lang w:bidi="th-TH"/>
              </w:rPr>
            </w:pPr>
          </w:p>
        </w:tc>
      </w:tr>
      <w:tr w:rsidR="00F20811" w14:paraId="18E1D3D9" w14:textId="77777777" w:rsidTr="00975DCC">
        <w:tc>
          <w:tcPr>
            <w:tcW w:w="1255" w:type="dxa"/>
          </w:tcPr>
          <w:p w14:paraId="361DA931" w14:textId="51B0DE23" w:rsidR="00F20811" w:rsidRPr="006348B4" w:rsidRDefault="00F20811" w:rsidP="006348B4">
            <w:pPr>
              <w:autoSpaceDE w:val="0"/>
              <w:autoSpaceDN w:val="0"/>
              <w:adjustRightInd w:val="0"/>
              <w:spacing w:before="0"/>
              <w:rPr>
                <w:rFonts w:ascii="Cambria Math" w:hAnsi="Cambria Math" w:cs="Angsana New"/>
                <w:b/>
                <w:bCs/>
                <w:sz w:val="24"/>
                <w:szCs w:val="24"/>
                <w:lang w:bidi="th-TH"/>
              </w:rPr>
            </w:pPr>
          </w:p>
        </w:tc>
        <w:tc>
          <w:tcPr>
            <w:tcW w:w="1530" w:type="dxa"/>
          </w:tcPr>
          <w:p w14:paraId="2AF09A9D" w14:textId="77777777" w:rsidR="00F20811" w:rsidRPr="006B111F" w:rsidRDefault="00F20811" w:rsidP="00975DCC">
            <w:pPr>
              <w:autoSpaceDE w:val="0"/>
              <w:autoSpaceDN w:val="0"/>
              <w:adjustRightInd w:val="0"/>
              <w:spacing w:before="0"/>
              <w:jc w:val="center"/>
              <w:rPr>
                <w:rFonts w:ascii="Cambria Math" w:hAnsi="Cambria Math" w:cs="Angsana New"/>
                <w:sz w:val="24"/>
                <w:szCs w:val="24"/>
                <w:lang w:bidi="th-TH"/>
              </w:rPr>
            </w:pPr>
          </w:p>
        </w:tc>
        <w:tc>
          <w:tcPr>
            <w:tcW w:w="1620" w:type="dxa"/>
          </w:tcPr>
          <w:p w14:paraId="6B683C65" w14:textId="77777777" w:rsidR="00F20811" w:rsidRPr="006B111F" w:rsidRDefault="00F20811" w:rsidP="00975DCC">
            <w:pPr>
              <w:autoSpaceDE w:val="0"/>
              <w:autoSpaceDN w:val="0"/>
              <w:adjustRightInd w:val="0"/>
              <w:spacing w:before="0"/>
              <w:jc w:val="center"/>
              <w:rPr>
                <w:rFonts w:ascii="Cambria Math" w:hAnsi="Cambria Math" w:cs="Angsana New"/>
                <w:sz w:val="24"/>
                <w:szCs w:val="24"/>
                <w:lang w:bidi="th-TH"/>
              </w:rPr>
            </w:pPr>
          </w:p>
        </w:tc>
      </w:tr>
      <w:tr w:rsidR="00F20811" w14:paraId="4D188F06" w14:textId="77777777" w:rsidTr="006348B4">
        <w:trPr>
          <w:trHeight w:val="65"/>
        </w:trPr>
        <w:tc>
          <w:tcPr>
            <w:tcW w:w="1255" w:type="dxa"/>
          </w:tcPr>
          <w:p w14:paraId="76BB2337" w14:textId="157FD4C7" w:rsidR="00F20811" w:rsidRPr="00F20811" w:rsidRDefault="00F20811" w:rsidP="00F20811">
            <w:pPr>
              <w:autoSpaceDE w:val="0"/>
              <w:autoSpaceDN w:val="0"/>
              <w:adjustRightInd w:val="0"/>
              <w:spacing w:before="0"/>
              <w:jc w:val="both"/>
              <w:rPr>
                <w:rFonts w:ascii="Cambria Math" w:hAnsi="Cambria Math" w:cs="Angsana New"/>
                <w:b/>
                <w:bCs/>
                <w:sz w:val="24"/>
                <w:szCs w:val="24"/>
                <w:lang w:bidi="th-TH"/>
              </w:rPr>
            </w:pPr>
          </w:p>
        </w:tc>
        <w:tc>
          <w:tcPr>
            <w:tcW w:w="1530" w:type="dxa"/>
          </w:tcPr>
          <w:p w14:paraId="0442F6FC" w14:textId="77777777" w:rsidR="00F20811" w:rsidRPr="006B111F" w:rsidRDefault="00F20811" w:rsidP="00975DCC">
            <w:pPr>
              <w:autoSpaceDE w:val="0"/>
              <w:autoSpaceDN w:val="0"/>
              <w:adjustRightInd w:val="0"/>
              <w:spacing w:before="0"/>
              <w:jc w:val="center"/>
              <w:rPr>
                <w:rFonts w:ascii="Cambria Math" w:hAnsi="Cambria Math" w:cs="Angsana New"/>
                <w:sz w:val="24"/>
                <w:szCs w:val="24"/>
                <w:lang w:bidi="th-TH"/>
              </w:rPr>
            </w:pPr>
          </w:p>
        </w:tc>
        <w:tc>
          <w:tcPr>
            <w:tcW w:w="1620" w:type="dxa"/>
          </w:tcPr>
          <w:p w14:paraId="1809DAB8" w14:textId="77777777" w:rsidR="00F20811" w:rsidRPr="006B111F" w:rsidRDefault="00F20811" w:rsidP="00975DCC">
            <w:pPr>
              <w:autoSpaceDE w:val="0"/>
              <w:autoSpaceDN w:val="0"/>
              <w:adjustRightInd w:val="0"/>
              <w:spacing w:before="0"/>
              <w:jc w:val="center"/>
              <w:rPr>
                <w:rFonts w:ascii="Cambria Math" w:hAnsi="Cambria Math" w:cs="Angsana New"/>
                <w:sz w:val="24"/>
                <w:szCs w:val="24"/>
                <w:lang w:bidi="th-TH"/>
              </w:rPr>
            </w:pPr>
          </w:p>
        </w:tc>
      </w:tr>
    </w:tbl>
    <w:p w14:paraId="02270D59" w14:textId="79D4DF5F" w:rsidR="00F20811" w:rsidRDefault="00272830" w:rsidP="00210213">
      <w:p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7</w:t>
      </w:r>
      <w:r w:rsidR="00210213" w:rsidRPr="00210213">
        <w:rPr>
          <w:rFonts w:ascii="Cambria Math" w:hAnsi="Cambria Math" w:cs="Angsana New"/>
          <w:b/>
          <w:bCs/>
          <w:sz w:val="24"/>
          <w:szCs w:val="24"/>
          <w:lang w:bidi="th-TH"/>
        </w:rPr>
        <w:t xml:space="preserve">. </w:t>
      </w:r>
      <w:r w:rsidR="00F20811" w:rsidRPr="00210213">
        <w:rPr>
          <w:rFonts w:ascii="Cambria Math" w:hAnsi="Cambria Math" w:cs="Angsana New"/>
          <w:b/>
          <w:bCs/>
          <w:sz w:val="24"/>
          <w:szCs w:val="24"/>
          <w:lang w:bidi="th-TH"/>
        </w:rPr>
        <w:t>Answer:</w:t>
      </w:r>
    </w:p>
    <w:p w14:paraId="1D91E463" w14:textId="27129919" w:rsidR="00BD6CD9" w:rsidRDefault="00573EF8" w:rsidP="00497B55">
      <w:pPr>
        <w:autoSpaceDE w:val="0"/>
        <w:autoSpaceDN w:val="0"/>
        <w:adjustRightInd w:val="0"/>
        <w:spacing w:before="0" w:after="0" w:line="240" w:lineRule="auto"/>
        <w:jc w:val="center"/>
        <w:rPr>
          <w:rFonts w:ascii="Cambria Math" w:hAnsi="Cambria Math" w:cs="Angsana New"/>
          <w:b/>
          <w:bCs/>
          <w:sz w:val="24"/>
          <w:szCs w:val="24"/>
          <w:lang w:bidi="th-TH"/>
        </w:rPr>
      </w:pPr>
      <w:r w:rsidRPr="00573EF8">
        <w:rPr>
          <w:rFonts w:ascii="Cambria Math" w:hAnsi="Cambria Math" w:cs="Angsana New"/>
          <w:b/>
          <w:bCs/>
          <w:sz w:val="24"/>
          <w:szCs w:val="24"/>
          <w:lang w:bidi="th-TH"/>
        </w:rPr>
        <w:drawing>
          <wp:inline distT="0" distB="0" distL="0" distR="0" wp14:anchorId="0F881FD6" wp14:editId="55C9E6E5">
            <wp:extent cx="5071710" cy="3843337"/>
            <wp:effectExtent l="0" t="0" r="0" b="5080"/>
            <wp:docPr id="11099816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81692" name="Picture 1" descr="A screenshot of a computer code&#10;&#10;Description automatically generated"/>
                    <pic:cNvPicPr/>
                  </pic:nvPicPr>
                  <pic:blipFill>
                    <a:blip r:embed="rId12"/>
                    <a:stretch>
                      <a:fillRect/>
                    </a:stretch>
                  </pic:blipFill>
                  <pic:spPr>
                    <a:xfrm>
                      <a:off x="0" y="0"/>
                      <a:ext cx="5112917" cy="3874564"/>
                    </a:xfrm>
                    <a:prstGeom prst="rect">
                      <a:avLst/>
                    </a:prstGeom>
                  </pic:spPr>
                </pic:pic>
              </a:graphicData>
            </a:graphic>
          </wp:inline>
        </w:drawing>
      </w:r>
    </w:p>
    <w:p w14:paraId="2FFE9D0A" w14:textId="77777777" w:rsidR="004019EA" w:rsidRDefault="004019EA"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01560F5B" w14:textId="055F319A" w:rsidR="006348B4" w:rsidRDefault="004253FE" w:rsidP="00210213">
      <w:p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w:t>
      </w:r>
      <w:r w:rsidR="0087298A">
        <w:rPr>
          <w:rFonts w:ascii="Cambria Math" w:hAnsi="Cambria Math" w:cs="Angsana New"/>
          <w:b/>
          <w:bCs/>
          <w:sz w:val="24"/>
          <w:szCs w:val="24"/>
          <w:lang w:bidi="th-TH"/>
        </w:rPr>
        <w:t xml:space="preserve"> </w:t>
      </w:r>
      <w:r w:rsidR="0087298A" w:rsidRPr="0087298A">
        <w:rPr>
          <w:rFonts w:ascii="Cambria Math" w:hAnsi="Cambria Math" w:cs="Angsana New"/>
          <w:b/>
          <w:bCs/>
          <w:sz w:val="24"/>
          <w:szCs w:val="24"/>
          <w:lang w:bidi="th-TH"/>
        </w:rPr>
        <w:t xml:space="preserve">F-statistic: </w:t>
      </w:r>
      <w:r w:rsidR="00573EF8">
        <w:rPr>
          <w:rFonts w:ascii="Cambria Math" w:hAnsi="Cambria Math" w:cs="Angsana New"/>
          <w:b/>
          <w:bCs/>
          <w:sz w:val="24"/>
          <w:szCs w:val="24"/>
          <w:lang w:bidi="th-TH"/>
        </w:rPr>
        <w:t>2854</w:t>
      </w:r>
      <w:r w:rsidR="0087298A" w:rsidRPr="0087298A">
        <w:rPr>
          <w:rFonts w:ascii="Cambria Math" w:hAnsi="Cambria Math" w:cs="Angsana New"/>
          <w:b/>
          <w:bCs/>
          <w:sz w:val="24"/>
          <w:szCs w:val="24"/>
          <w:lang w:bidi="th-TH"/>
        </w:rPr>
        <w:t xml:space="preserve"> on 2 and </w:t>
      </w:r>
      <w:r w:rsidR="00136977">
        <w:rPr>
          <w:rFonts w:ascii="Cambria Math" w:hAnsi="Cambria Math" w:cs="Angsana New"/>
          <w:b/>
          <w:bCs/>
          <w:sz w:val="24"/>
          <w:szCs w:val="24"/>
          <w:lang w:bidi="th-TH"/>
        </w:rPr>
        <w:t>51</w:t>
      </w:r>
      <w:r w:rsidR="0087298A" w:rsidRPr="0087298A">
        <w:rPr>
          <w:rFonts w:ascii="Cambria Math" w:hAnsi="Cambria Math" w:cs="Angsana New"/>
          <w:b/>
          <w:bCs/>
          <w:sz w:val="24"/>
          <w:szCs w:val="24"/>
          <w:lang w:bidi="th-TH"/>
        </w:rPr>
        <w:t xml:space="preserve"> DF</w:t>
      </w:r>
    </w:p>
    <w:p w14:paraId="41780221" w14:textId="43BA4C5F" w:rsidR="0087298A" w:rsidRPr="00573EF8" w:rsidRDefault="0087298A" w:rsidP="00573EF8">
      <w:pPr>
        <w:autoSpaceDE w:val="0"/>
        <w:autoSpaceDN w:val="0"/>
        <w:adjustRightInd w:val="0"/>
        <w:spacing w:before="0" w:after="0" w:line="240" w:lineRule="auto"/>
        <w:jc w:val="both"/>
        <w:rPr>
          <w:rFonts w:ascii="Cambria Math" w:hAnsi="Cambria Math" w:cs="Angsana New"/>
          <w:sz w:val="24"/>
          <w:szCs w:val="24"/>
          <w:lang w:bidi="th-TH"/>
        </w:rPr>
      </w:pPr>
      <w:r>
        <w:rPr>
          <w:rFonts w:ascii="Cambria Math" w:hAnsi="Cambria Math" w:cs="Angsana New"/>
          <w:b/>
          <w:bCs/>
          <w:sz w:val="24"/>
          <w:szCs w:val="24"/>
          <w:lang w:bidi="th-TH"/>
        </w:rPr>
        <w:t xml:space="preserve">b. </w:t>
      </w:r>
      <w:r w:rsidR="00F52CCB">
        <w:rPr>
          <w:rFonts w:ascii="Cambria Math" w:hAnsi="Cambria Math" w:cs="Angsana New"/>
          <w:sz w:val="24"/>
          <w:szCs w:val="24"/>
          <w:lang w:bidi="th-TH"/>
        </w:rPr>
        <w:t xml:space="preserve">1 since </w:t>
      </w:r>
      <w:r w:rsidR="00573EF8">
        <w:rPr>
          <w:rFonts w:ascii="Cambria Math" w:hAnsi="Cambria Math" w:cs="Angsana New"/>
          <w:sz w:val="24"/>
          <w:szCs w:val="24"/>
          <w:lang w:bidi="th-TH"/>
        </w:rPr>
        <w:t>g</w:t>
      </w:r>
      <w:r w:rsidR="00573EF8" w:rsidRPr="00573EF8">
        <w:rPr>
          <w:rFonts w:ascii="Cambria Math" w:hAnsi="Cambria Math" w:cs="Angsana New"/>
          <w:sz w:val="24"/>
          <w:szCs w:val="24"/>
          <w:lang w:bidi="th-TH"/>
        </w:rPr>
        <w:t xml:space="preserve">iven that the p-value of the F-test is less than </w:t>
      </w:r>
      <m:oMath>
        <m:r>
          <w:rPr>
            <w:rFonts w:ascii="Cambria Math" w:hAnsi="Cambria Math" w:cs="CMR12"/>
            <w:sz w:val="24"/>
            <w:szCs w:val="24"/>
            <w:lang w:bidi="th-TH"/>
          </w:rPr>
          <m:t>2.2∙</m:t>
        </m:r>
        <m:sSup>
          <m:sSupPr>
            <m:ctrlPr>
              <w:rPr>
                <w:rFonts w:ascii="Cambria Math" w:hAnsi="Cambria Math" w:cs="CMR12"/>
                <w:i/>
                <w:sz w:val="24"/>
                <w:szCs w:val="24"/>
                <w:lang w:bidi="th-TH"/>
              </w:rPr>
            </m:ctrlPr>
          </m:sSupPr>
          <m:e>
            <m:r>
              <w:rPr>
                <w:rFonts w:ascii="Cambria Math" w:hAnsi="Cambria Math" w:cs="CMR12"/>
                <w:sz w:val="24"/>
                <w:szCs w:val="24"/>
                <w:lang w:bidi="th-TH"/>
              </w:rPr>
              <m:t>10</m:t>
            </m:r>
          </m:e>
          <m:sup>
            <m:r>
              <w:rPr>
                <w:rFonts w:ascii="Cambria Math" w:hAnsi="Cambria Math" w:cs="CMR12"/>
                <w:sz w:val="24"/>
                <w:szCs w:val="24"/>
                <w:lang w:bidi="th-TH"/>
              </w:rPr>
              <m:t>-16</m:t>
            </m:r>
          </m:sup>
        </m:sSup>
      </m:oMath>
      <w:r w:rsidR="00573EF8">
        <w:rPr>
          <w:rFonts w:ascii="Cambria Math" w:hAnsi="Cambria Math" w:cs="Angsana New"/>
          <w:sz w:val="24"/>
          <w:szCs w:val="24"/>
          <w:lang w:bidi="th-TH"/>
        </w:rPr>
        <w:t xml:space="preserve"> </w:t>
      </w:r>
      <w:r w:rsidR="00573EF8" w:rsidRPr="00573EF8">
        <w:rPr>
          <w:rFonts w:ascii="Cambria Math" w:hAnsi="Cambria Math" w:cs="Angsana New"/>
          <w:sz w:val="24"/>
          <w:szCs w:val="24"/>
          <w:lang w:bidi="th-TH"/>
        </w:rPr>
        <w:t>which approximates to zero, it indicates that the model is appropriate and successfully passes the test.</w:t>
      </w:r>
    </w:p>
    <w:p w14:paraId="1414E090" w14:textId="77777777" w:rsidR="006348B4" w:rsidRDefault="006348B4"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5E455B84" w14:textId="77777777" w:rsidR="006348B4" w:rsidRDefault="006348B4"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3E0E2049"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7E4A616E"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4734266B"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02A78B79"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02037B91"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7F30EA4E"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2A806B0B" w14:textId="77777777" w:rsidR="00136977" w:rsidRDefault="00136977"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2FAE0511" w14:textId="77777777" w:rsidR="00573EF8" w:rsidRDefault="00573EF8"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02A0BA28" w14:textId="77777777" w:rsidR="004019EA" w:rsidRDefault="004019EA" w:rsidP="00210213">
      <w:pPr>
        <w:autoSpaceDE w:val="0"/>
        <w:autoSpaceDN w:val="0"/>
        <w:adjustRightInd w:val="0"/>
        <w:spacing w:before="0" w:after="0" w:line="240" w:lineRule="auto"/>
        <w:jc w:val="both"/>
        <w:rPr>
          <w:rFonts w:ascii="Cambria Math" w:hAnsi="Cambria Math" w:cs="Angsana New"/>
          <w:b/>
          <w:bCs/>
          <w:sz w:val="24"/>
          <w:szCs w:val="24"/>
          <w:lang w:bidi="th-TH"/>
        </w:rPr>
      </w:pPr>
    </w:p>
    <w:p w14:paraId="24BF7695" w14:textId="2EDADA57" w:rsidR="00272830" w:rsidRPr="00210213" w:rsidRDefault="004E0ADB" w:rsidP="00210213">
      <w:p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lastRenderedPageBreak/>
        <w:t>8</w:t>
      </w:r>
      <w:r w:rsidR="00272830">
        <w:rPr>
          <w:rFonts w:ascii="Cambria Math" w:hAnsi="Cambria Math" w:cs="Angsana New"/>
          <w:b/>
          <w:bCs/>
          <w:sz w:val="24"/>
          <w:szCs w:val="24"/>
          <w:lang w:bidi="th-TH"/>
        </w:rPr>
        <w:t>.</w:t>
      </w:r>
      <w:r>
        <w:rPr>
          <w:rFonts w:ascii="Cambria Math" w:hAnsi="Cambria Math" w:cs="Angsana New"/>
          <w:b/>
          <w:bCs/>
          <w:sz w:val="24"/>
          <w:szCs w:val="24"/>
          <w:lang w:bidi="th-TH"/>
        </w:rPr>
        <w:t xml:space="preserve"> Answer</w:t>
      </w:r>
      <w:r w:rsidR="00272830">
        <w:rPr>
          <w:rFonts w:ascii="Cambria Math" w:hAnsi="Cambria Math" w:cs="Angsana New"/>
          <w:b/>
          <w:bCs/>
          <w:sz w:val="24"/>
          <w:szCs w:val="24"/>
          <w:lang w:bidi="th-TH"/>
        </w:rPr>
        <w:t xml:space="preserve"> </w:t>
      </w:r>
    </w:p>
    <w:p w14:paraId="2F37C8A7" w14:textId="77777777" w:rsidR="00F20811" w:rsidRPr="002F55E7" w:rsidRDefault="00F20811" w:rsidP="00F20811">
      <w:pPr>
        <w:autoSpaceDE w:val="0"/>
        <w:autoSpaceDN w:val="0"/>
        <w:adjustRightInd w:val="0"/>
        <w:spacing w:before="0" w:after="0" w:line="240" w:lineRule="auto"/>
        <w:jc w:val="both"/>
        <w:rPr>
          <w:rFonts w:ascii="Cambria Math" w:hAnsi="Cambria Math" w:cs="Angsana New"/>
          <w:sz w:val="24"/>
          <w:szCs w:val="24"/>
          <w:lang w:bidi="th-TH"/>
        </w:rPr>
      </w:pPr>
    </w:p>
    <w:p w14:paraId="0A1986CA" w14:textId="549CD6D0" w:rsidR="00F20811" w:rsidRPr="002F55E7" w:rsidRDefault="00573EF8" w:rsidP="00F20811">
      <w:pPr>
        <w:autoSpaceDE w:val="0"/>
        <w:autoSpaceDN w:val="0"/>
        <w:adjustRightInd w:val="0"/>
        <w:spacing w:before="0" w:after="0" w:line="240" w:lineRule="auto"/>
        <w:jc w:val="center"/>
        <w:rPr>
          <w:rFonts w:ascii="Cambria Math" w:hAnsi="Cambria Math" w:cs="Angsana New"/>
          <w:sz w:val="24"/>
          <w:szCs w:val="24"/>
          <w:lang w:bidi="th-TH"/>
        </w:rPr>
      </w:pPr>
      <w:r>
        <w:rPr>
          <w:rFonts w:ascii="Cambria Math" w:hAnsi="Cambria Math" w:cs="Angsana New"/>
          <w:noProof/>
          <w:sz w:val="24"/>
          <w:szCs w:val="24"/>
          <w:lang w:bidi="th-TH"/>
        </w:rPr>
        <w:drawing>
          <wp:inline distT="0" distB="0" distL="0" distR="0" wp14:anchorId="1FE9CA4C" wp14:editId="54E121E1">
            <wp:extent cx="4410736" cy="4400550"/>
            <wp:effectExtent l="0" t="0" r="0" b="0"/>
            <wp:docPr id="1276566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66039" name="Picture 1276566039"/>
                    <pic:cNvPicPr/>
                  </pic:nvPicPr>
                  <pic:blipFill>
                    <a:blip r:embed="rId13">
                      <a:extLst>
                        <a:ext uri="{28A0092B-C50C-407E-A947-70E740481C1C}">
                          <a14:useLocalDpi xmlns:a14="http://schemas.microsoft.com/office/drawing/2010/main" val="0"/>
                        </a:ext>
                      </a:extLst>
                    </a:blip>
                    <a:stretch>
                      <a:fillRect/>
                    </a:stretch>
                  </pic:blipFill>
                  <pic:spPr>
                    <a:xfrm>
                      <a:off x="0" y="0"/>
                      <a:ext cx="4447980" cy="4437708"/>
                    </a:xfrm>
                    <a:prstGeom prst="rect">
                      <a:avLst/>
                    </a:prstGeom>
                  </pic:spPr>
                </pic:pic>
              </a:graphicData>
            </a:graphic>
          </wp:inline>
        </w:drawing>
      </w:r>
    </w:p>
    <w:p w14:paraId="1054AEE1" w14:textId="42053272" w:rsidR="00F20811" w:rsidRPr="00F13AF4" w:rsidRDefault="00F20811" w:rsidP="00F20811">
      <w:pPr>
        <w:autoSpaceDE w:val="0"/>
        <w:autoSpaceDN w:val="0"/>
        <w:adjustRightInd w:val="0"/>
        <w:spacing w:before="0" w:after="0" w:line="240" w:lineRule="auto"/>
        <w:jc w:val="center"/>
        <w:rPr>
          <w:rFonts w:ascii="Cambria Math" w:hAnsi="Cambria Math" w:cs="Angsana New"/>
          <w:b/>
          <w:bCs/>
          <w:sz w:val="24"/>
          <w:szCs w:val="24"/>
          <w:lang w:bidi="th-TH"/>
        </w:rPr>
      </w:pPr>
    </w:p>
    <w:p w14:paraId="1BC5A9C2" w14:textId="3C308E3B" w:rsidR="00F20811" w:rsidRDefault="00F20811" w:rsidP="00F20811">
      <w:pPr>
        <w:autoSpaceDE w:val="0"/>
        <w:autoSpaceDN w:val="0"/>
        <w:adjustRightInd w:val="0"/>
        <w:spacing w:before="0" w:after="0" w:line="240" w:lineRule="auto"/>
        <w:ind w:firstLine="720"/>
        <w:rPr>
          <w:rFonts w:ascii="Cambria Math" w:hAnsi="Cambria Math" w:cs="Angsana New"/>
          <w:sz w:val="24"/>
          <w:szCs w:val="24"/>
          <w:lang w:bidi="th-TH"/>
        </w:rPr>
      </w:pPr>
      <w:r w:rsidRPr="00573EF8">
        <w:rPr>
          <w:rFonts w:ascii="Cambria Math" w:hAnsi="Cambria Math" w:cs="Angsana New"/>
          <w:sz w:val="24"/>
          <w:szCs w:val="24"/>
          <w:lang w:bidi="th-TH"/>
        </w:rPr>
        <w:t>SLR Fitted line</w:t>
      </w:r>
      <w:r w:rsidR="00573EF8" w:rsidRPr="00573EF8">
        <w:rPr>
          <w:rFonts w:ascii="Cambria Math" w:hAnsi="Cambria Math" w:cs="Angsana New"/>
          <w:sz w:val="24"/>
          <w:szCs w:val="24"/>
          <w:lang w:bidi="th-TH"/>
        </w:rPr>
        <w:t xml:space="preserve"> </w:t>
      </w:r>
      <w:r w:rsidR="00573EF8">
        <w:rPr>
          <w:rFonts w:ascii="Cambria Math" w:hAnsi="Cambria Math" w:cs="Angsana New"/>
          <w:sz w:val="24"/>
          <w:szCs w:val="24"/>
          <w:lang w:bidi="th-TH"/>
        </w:rPr>
        <w:t>(</w:t>
      </w:r>
      <w:r w:rsidR="00573EF8" w:rsidRPr="00573EF8">
        <w:rPr>
          <w:rFonts w:ascii="Cambria Math" w:hAnsi="Cambria Math" w:cs="Angsana New"/>
          <w:sz w:val="24"/>
          <w:szCs w:val="24"/>
          <w:lang w:bidi="th-TH"/>
        </w:rPr>
        <w:t>B</w:t>
      </w:r>
      <w:r w:rsidR="00573EF8">
        <w:rPr>
          <w:rFonts w:ascii="Cambria Math" w:hAnsi="Cambria Math" w:cs="Angsana New"/>
          <w:sz w:val="24"/>
          <w:szCs w:val="24"/>
          <w:lang w:bidi="th-TH"/>
        </w:rPr>
        <w:t>lue line</w:t>
      </w:r>
      <w:r w:rsidR="00573EF8">
        <w:rPr>
          <w:rFonts w:ascii="Cambria Math" w:hAnsi="Cambria Math" w:cs="Angsana New"/>
          <w:sz w:val="24"/>
          <w:szCs w:val="24"/>
          <w:lang w:bidi="th-TH"/>
        </w:rPr>
        <w:t>)</w:t>
      </w:r>
      <w:r w:rsidRPr="00573EF8">
        <w:rPr>
          <w:rFonts w:ascii="Cambria Math" w:hAnsi="Cambria Math" w:cs="Angsana New"/>
          <w:sz w:val="24"/>
          <w:szCs w:val="24"/>
          <w:lang w:bidi="th-TH"/>
        </w:rPr>
        <w:t xml:space="preserve">: </w:t>
      </w:r>
      <w:r>
        <w:rPr>
          <w:rFonts w:ascii="Cambria Math" w:hAnsi="Cambria Math" w:cs="Angsana New"/>
          <w:sz w:val="24"/>
          <w:szCs w:val="24"/>
          <w:lang w:bidi="th-TH"/>
        </w:rPr>
        <w:t xml:space="preserve"> </w:t>
      </w:r>
      <m:oMath>
        <m:d>
          <m:dPr>
            <m:ctrlPr>
              <w:rPr>
                <w:rFonts w:ascii="Cambria Math" w:hAnsi="Cambria Math" w:cs="Angsana New"/>
                <w:i/>
                <w:lang w:bidi="th-TH"/>
              </w:rPr>
            </m:ctrlPr>
          </m:dPr>
          <m:e>
            <m:acc>
              <m:accPr>
                <m:ctrlPr>
                  <w:rPr>
                    <w:rFonts w:ascii="Cambria Math" w:hAnsi="Cambria Math" w:cs="Angsana New"/>
                    <w:i/>
                    <w:lang w:bidi="th-TH"/>
                  </w:rPr>
                </m:ctrlPr>
              </m:accPr>
              <m:e>
                <m:r>
                  <w:rPr>
                    <w:rFonts w:ascii="Cambria Math" w:hAnsi="Cambria Math" w:cs="Angsana New"/>
                    <w:lang w:bidi="th-TH"/>
                  </w:rPr>
                  <m:t>Obs</m:t>
                </m:r>
              </m:e>
            </m:acc>
            <m:r>
              <w:rPr>
                <w:rFonts w:ascii="Cambria Math" w:hAnsi="Cambria Math" w:cs="Angsana New"/>
                <w:lang w:bidi="th-TH"/>
              </w:rPr>
              <m:t>=</m:t>
            </m:r>
            <m:r>
              <w:rPr>
                <w:rFonts w:ascii="Cambria Math" w:hAnsi="Cambria Math" w:cs="Angsana New"/>
                <w:lang w:bidi="th-TH"/>
              </w:rPr>
              <m:t>-10.9046064</m:t>
            </m:r>
            <m:r>
              <w:rPr>
                <w:rFonts w:ascii="Cambria Math" w:hAnsi="Cambria Math" w:cs="Angsana New"/>
                <w:lang w:bidi="th-TH"/>
              </w:rPr>
              <m:t>+</m:t>
            </m:r>
            <m:r>
              <w:rPr>
                <w:rFonts w:ascii="Cambria Math" w:hAnsi="Cambria Math" w:cs="Angsana New"/>
                <w:lang w:bidi="th-TH"/>
              </w:rPr>
              <m:t xml:space="preserve">0.1069437 </m:t>
            </m:r>
            <m:r>
              <w:rPr>
                <w:rFonts w:ascii="Cambria Math" w:hAnsi="Cambria Math" w:cs="Angsana New"/>
                <w:lang w:bidi="th-TH"/>
              </w:rPr>
              <m:t>AGE</m:t>
            </m:r>
          </m:e>
        </m:d>
      </m:oMath>
      <w:r>
        <w:rPr>
          <w:rFonts w:ascii="Cambria Math" w:hAnsi="Cambria Math" w:cs="Angsana New"/>
          <w:sz w:val="24"/>
          <w:szCs w:val="24"/>
          <w:lang w:bidi="th-TH"/>
        </w:rPr>
        <w:tab/>
      </w:r>
    </w:p>
    <w:p w14:paraId="49B72CD4" w14:textId="7DFC980E" w:rsidR="006C66A9" w:rsidRPr="00573EF8" w:rsidRDefault="00F20811" w:rsidP="00272830">
      <w:pPr>
        <w:autoSpaceDE w:val="0"/>
        <w:autoSpaceDN w:val="0"/>
        <w:adjustRightInd w:val="0"/>
        <w:spacing w:before="0" w:after="0" w:line="276" w:lineRule="auto"/>
        <w:ind w:firstLine="720"/>
        <w:jc w:val="both"/>
        <w:rPr>
          <w:rFonts w:ascii="Cambria Math" w:hAnsi="Cambria Math" w:cs="Angsana New"/>
          <w:sz w:val="24"/>
          <w:szCs w:val="24"/>
          <w:lang w:bidi="th-TH"/>
        </w:rPr>
      </w:pPr>
      <w:r w:rsidRPr="00573EF8">
        <w:rPr>
          <w:rFonts w:ascii="Cambria Math" w:hAnsi="Cambria Math" w:cs="Angsana New"/>
          <w:sz w:val="24"/>
          <w:szCs w:val="24"/>
          <w:lang w:bidi="th-TH"/>
        </w:rPr>
        <w:t>MLR Fitted</w:t>
      </w:r>
      <w:r w:rsidR="006C66A9" w:rsidRPr="00573EF8">
        <w:rPr>
          <w:rFonts w:ascii="Cambria Math" w:hAnsi="Cambria Math" w:cs="Angsana New"/>
          <w:sz w:val="24"/>
          <w:szCs w:val="24"/>
          <w:lang w:bidi="th-TH"/>
        </w:rPr>
        <w:t xml:space="preserve"> </w:t>
      </w:r>
      <w:r w:rsidRPr="00573EF8">
        <w:rPr>
          <w:rFonts w:ascii="Cambria Math" w:hAnsi="Cambria Math" w:cs="Angsana New"/>
          <w:sz w:val="24"/>
          <w:szCs w:val="24"/>
          <w:lang w:bidi="th-TH"/>
        </w:rPr>
        <w:t>line</w:t>
      </w:r>
      <w:r w:rsidR="00573EF8" w:rsidRPr="00573EF8">
        <w:rPr>
          <w:rFonts w:ascii="Cambria Math" w:hAnsi="Cambria Math" w:cs="Angsana New"/>
          <w:sz w:val="24"/>
          <w:szCs w:val="24"/>
          <w:lang w:bidi="th-TH"/>
        </w:rPr>
        <w:t xml:space="preserve"> (</w:t>
      </w:r>
      <w:r w:rsidR="00573EF8" w:rsidRPr="00573EF8">
        <w:rPr>
          <w:rFonts w:ascii="Cambria Math" w:hAnsi="Cambria Math" w:cs="Angsana New"/>
          <w:sz w:val="24"/>
          <w:szCs w:val="24"/>
          <w:lang w:bidi="th-TH"/>
        </w:rPr>
        <w:t>Green line</w:t>
      </w:r>
      <w:r w:rsidR="00573EF8" w:rsidRPr="00573EF8">
        <w:rPr>
          <w:rFonts w:ascii="Cambria Math" w:hAnsi="Cambria Math" w:cs="Angsana New"/>
          <w:sz w:val="24"/>
          <w:szCs w:val="24"/>
          <w:lang w:bidi="th-TH"/>
        </w:rPr>
        <w:t>)</w:t>
      </w:r>
      <w:r w:rsidRPr="00573EF8">
        <w:rPr>
          <w:rFonts w:ascii="Cambria Math" w:hAnsi="Cambria Math" w:cs="Angsana New"/>
          <w:sz w:val="24"/>
          <w:szCs w:val="24"/>
          <w:lang w:bidi="th-TH"/>
        </w:rPr>
        <w:t xml:space="preserve">: </w:t>
      </w:r>
    </w:p>
    <w:p w14:paraId="6B5C2595" w14:textId="66B764C6" w:rsidR="00272830" w:rsidRDefault="00000000" w:rsidP="00272830">
      <w:pPr>
        <w:autoSpaceDE w:val="0"/>
        <w:autoSpaceDN w:val="0"/>
        <w:adjustRightInd w:val="0"/>
        <w:spacing w:before="0" w:after="0" w:line="276" w:lineRule="auto"/>
        <w:ind w:firstLine="720"/>
        <w:jc w:val="both"/>
        <w:rPr>
          <w:rFonts w:ascii="Cambria Math" w:hAnsi="Cambria Math" w:cs="Angsana New"/>
          <w:lang w:bidi="th-TH"/>
        </w:rPr>
      </w:pPr>
      <m:oMathPara>
        <m:oMath>
          <m:d>
            <m:dPr>
              <m:ctrlPr>
                <w:rPr>
                  <w:rFonts w:ascii="Cambria Math" w:hAnsi="Cambria Math" w:cs="Angsana New"/>
                  <w:i/>
                  <w:lang w:bidi="th-TH"/>
                </w:rPr>
              </m:ctrlPr>
            </m:dPr>
            <m:e>
              <m:acc>
                <m:accPr>
                  <m:ctrlPr>
                    <w:rPr>
                      <w:rFonts w:ascii="Cambria Math" w:hAnsi="Cambria Math" w:cs="Angsana New"/>
                      <w:i/>
                      <w:lang w:bidi="th-TH"/>
                    </w:rPr>
                  </m:ctrlPr>
                </m:accPr>
                <m:e>
                  <m:r>
                    <w:rPr>
                      <w:rFonts w:ascii="Cambria Math" w:hAnsi="Cambria Math" w:cs="Angsana New"/>
                      <w:lang w:bidi="th-TH"/>
                    </w:rPr>
                    <m:t>Obs</m:t>
                  </m:r>
                </m:e>
              </m:acc>
              <m:r>
                <w:rPr>
                  <w:rFonts w:ascii="Cambria Math" w:hAnsi="Cambria Math" w:cs="Angsana New"/>
                  <w:lang w:bidi="th-TH"/>
                </w:rPr>
                <m:t>=</m:t>
              </m:r>
              <m:r>
                <w:rPr>
                  <w:rFonts w:ascii="Cambria Math" w:hAnsi="Cambria Math" w:cs="Angsana New"/>
                  <w:lang w:bidi="th-TH"/>
                </w:rPr>
                <m:t>-7.683653518613988</m:t>
              </m:r>
              <m:r>
                <w:rPr>
                  <w:rFonts w:ascii="Cambria Math" w:hAnsi="Cambria Math" w:cs="Angsana New"/>
                  <w:lang w:bidi="th-TH"/>
                </w:rPr>
                <m:t xml:space="preserve"> +</m:t>
              </m:r>
              <m:r>
                <w:rPr>
                  <w:rFonts w:ascii="Cambria Math" w:hAnsi="Cambria Math" w:cs="Angsana New"/>
                  <w:lang w:bidi="th-TH"/>
                </w:rPr>
                <m:t>0.000019771100997</m:t>
              </m:r>
              <m:sSup>
                <m:sSupPr>
                  <m:ctrlPr>
                    <w:rPr>
                      <w:rFonts w:ascii="Cambria Math" w:hAnsi="Cambria Math" w:cs="Angsana New"/>
                      <w:i/>
                      <w:lang w:bidi="th-TH"/>
                    </w:rPr>
                  </m:ctrlPr>
                </m:sSupPr>
                <m:e>
                  <m:r>
                    <w:rPr>
                      <w:rFonts w:ascii="Cambria Math" w:hAnsi="Cambria Math" w:cs="Angsana New"/>
                      <w:lang w:bidi="th-TH"/>
                    </w:rPr>
                    <m:t>AGE</m:t>
                  </m:r>
                </m:e>
                <m:sup>
                  <m:r>
                    <w:rPr>
                      <w:rFonts w:ascii="Cambria Math" w:hAnsi="Cambria Math" w:cs="Angsana New"/>
                      <w:lang w:bidi="th-TH"/>
                    </w:rPr>
                    <m:t>3</m:t>
                  </m:r>
                </m:sup>
              </m:sSup>
              <m:r>
                <w:rPr>
                  <w:rFonts w:ascii="Cambria Math" w:hAnsi="Cambria Math" w:cs="Angsana New"/>
                  <w:lang w:bidi="th-TH"/>
                </w:rPr>
                <m:t>-0.000000001426006</m:t>
              </m:r>
              <m:sSup>
                <m:sSupPr>
                  <m:ctrlPr>
                    <w:rPr>
                      <w:rFonts w:ascii="Cambria Math" w:hAnsi="Cambria Math" w:cs="Angsana New"/>
                      <w:i/>
                      <w:lang w:bidi="th-TH"/>
                    </w:rPr>
                  </m:ctrlPr>
                </m:sSupPr>
                <m:e>
                  <m:r>
                    <w:rPr>
                      <w:rFonts w:ascii="Cambria Math" w:hAnsi="Cambria Math" w:cs="Angsana New"/>
                      <w:lang w:bidi="th-TH"/>
                    </w:rPr>
                    <m:t>AGE</m:t>
                  </m:r>
                </m:e>
                <m:sup>
                  <m:r>
                    <w:rPr>
                      <w:rFonts w:ascii="Cambria Math" w:hAnsi="Cambria Math" w:cs="Angsana New"/>
                      <w:lang w:bidi="th-TH"/>
                    </w:rPr>
                    <m:t>5</m:t>
                  </m:r>
                </m:sup>
              </m:sSup>
            </m:e>
          </m:d>
        </m:oMath>
      </m:oMathPara>
    </w:p>
    <w:p w14:paraId="3049337E" w14:textId="7C79182D" w:rsidR="004E0ADB" w:rsidRDefault="004E0ADB" w:rsidP="004E0ADB">
      <w:p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 xml:space="preserve">9. Answer </w:t>
      </w:r>
    </w:p>
    <w:p w14:paraId="0D8EE36A" w14:textId="77777777" w:rsidR="009B7AF4" w:rsidRDefault="009B7AF4" w:rsidP="004E0ADB">
      <w:pPr>
        <w:autoSpaceDE w:val="0"/>
        <w:autoSpaceDN w:val="0"/>
        <w:adjustRightInd w:val="0"/>
        <w:spacing w:before="0" w:after="0" w:line="240" w:lineRule="auto"/>
        <w:jc w:val="both"/>
        <w:rPr>
          <w:rFonts w:ascii="Cambria Math" w:hAnsi="Cambria Math" w:cs="Angsana New"/>
          <w:b/>
          <w:bCs/>
          <w:sz w:val="24"/>
          <w:szCs w:val="24"/>
          <w:lang w:bidi="th-TH"/>
        </w:rPr>
      </w:pPr>
    </w:p>
    <w:p w14:paraId="7A23F7A5" w14:textId="10F5F288" w:rsidR="004E0ADB" w:rsidRPr="00272830" w:rsidRDefault="004019EA" w:rsidP="004E0ADB">
      <w:pPr>
        <w:autoSpaceDE w:val="0"/>
        <w:autoSpaceDN w:val="0"/>
        <w:adjustRightInd w:val="0"/>
        <w:spacing w:before="0" w:after="0" w:line="276" w:lineRule="auto"/>
        <w:jc w:val="both"/>
        <w:rPr>
          <w:rFonts w:ascii="Cambria Math" w:hAnsi="Cambria Math" w:cs="Angsana New"/>
          <w:cs/>
          <w:lang w:bidi="th-TH"/>
        </w:rPr>
      </w:pPr>
      <w:r w:rsidRPr="004019EA">
        <w:rPr>
          <w:rFonts w:ascii="Cambria Math" w:hAnsi="Cambria Math" w:cs="Angsana New"/>
          <w:sz w:val="24"/>
          <w:szCs w:val="24"/>
          <w:lang w:bidi="th-TH"/>
        </w:rPr>
        <w:t>The fitted line in the Simple Linear Regression (SLR) model's plot appears to fit the data better than that of the Multiple Linear Regression (MLR) model. Furthermore, the adjusted R-squared value for the SLR model is 0.9953, which is higher than the MLR model's adjusted R-squared value of 0.9908. Therefore, we can conclude that the SLR model is more suitable for this dataset.</w:t>
      </w:r>
    </w:p>
    <w:p w14:paraId="5DDE39F0" w14:textId="6B7CA1A4" w:rsidR="002237A5" w:rsidRDefault="002237A5" w:rsidP="004D24DF">
      <w:pPr>
        <w:rPr>
          <w:rFonts w:ascii="Cambria Math" w:hAnsi="Cambria Math" w:cs="CMR12"/>
          <w:sz w:val="24"/>
          <w:szCs w:val="24"/>
          <w:lang w:bidi="th-TH"/>
        </w:rPr>
      </w:pPr>
    </w:p>
    <w:p w14:paraId="2B648863" w14:textId="77777777" w:rsidR="00D9458B" w:rsidRDefault="00D9458B" w:rsidP="004D24DF">
      <w:pPr>
        <w:rPr>
          <w:rFonts w:ascii="Cambria Math" w:hAnsi="Cambria Math" w:cs="CMR12"/>
          <w:sz w:val="24"/>
          <w:szCs w:val="24"/>
          <w:lang w:bidi="th-TH"/>
        </w:rPr>
      </w:pPr>
    </w:p>
    <w:p w14:paraId="600F3A47" w14:textId="77777777" w:rsidR="004019EA" w:rsidRDefault="004019EA" w:rsidP="004D24DF">
      <w:pPr>
        <w:rPr>
          <w:rFonts w:ascii="Cambria Math" w:hAnsi="Cambria Math" w:cs="CMR12"/>
          <w:sz w:val="24"/>
          <w:szCs w:val="24"/>
          <w:lang w:bidi="th-TH"/>
        </w:rPr>
      </w:pPr>
    </w:p>
    <w:p w14:paraId="3370DEF6" w14:textId="77777777" w:rsidR="00C04D9E" w:rsidRPr="004D24DF" w:rsidRDefault="00C04D9E" w:rsidP="004D24DF">
      <w:pPr>
        <w:rPr>
          <w:rFonts w:ascii="Cambria Math" w:hAnsi="Cambria Math" w:cs="CMR12"/>
          <w:sz w:val="24"/>
          <w:szCs w:val="24"/>
          <w:lang w:bidi="th-TH"/>
        </w:rPr>
      </w:pPr>
    </w:p>
    <w:p w14:paraId="2111FF09" w14:textId="65C077FA" w:rsidR="00D644BF" w:rsidRPr="00C04D9E" w:rsidRDefault="0037279C" w:rsidP="00C04D9E">
      <w:pPr>
        <w:pStyle w:val="Heading2"/>
        <w:rPr>
          <w:lang w:bidi="th-TH"/>
        </w:rPr>
      </w:pPr>
      <w:r>
        <w:rPr>
          <w:lang w:bidi="th-TH"/>
        </w:rPr>
        <w:lastRenderedPageBreak/>
        <w:t>Scenario 2</w:t>
      </w:r>
    </w:p>
    <w:p w14:paraId="51D4FB98" w14:textId="77777777" w:rsidR="00233DD8" w:rsidRDefault="00233DD8" w:rsidP="00233DD8">
      <w:pPr>
        <w:autoSpaceDE w:val="0"/>
        <w:autoSpaceDN w:val="0"/>
        <w:adjustRightInd w:val="0"/>
        <w:spacing w:before="0" w:after="0" w:line="240" w:lineRule="auto"/>
        <w:rPr>
          <w:rFonts w:ascii="Cambria Math" w:hAnsi="Cambria Math"/>
          <w:lang w:bidi="th-TH"/>
        </w:rPr>
      </w:pPr>
    </w:p>
    <w:p w14:paraId="72C4C99C" w14:textId="77777777" w:rsidR="00233DD8" w:rsidRDefault="00233DD8" w:rsidP="00233DD8">
      <w:pPr>
        <w:pStyle w:val="ListParagraph"/>
        <w:numPr>
          <w:ilvl w:val="0"/>
          <w:numId w:val="37"/>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r>
        <w:rPr>
          <w:rFonts w:ascii="Cambria Math" w:hAnsi="Cambria Math" w:cs="Angsana New"/>
          <w:b/>
          <w:bCs/>
          <w:sz w:val="24"/>
          <w:szCs w:val="24"/>
          <w:cs/>
          <w:lang w:bidi="th-TH"/>
        </w:rPr>
        <w:t xml:space="preserve">: </w:t>
      </w:r>
    </w:p>
    <w:p w14:paraId="6B4B1275" w14:textId="7AF29A73" w:rsidR="00233DD8" w:rsidRPr="00345509" w:rsidRDefault="004019EA" w:rsidP="00345509">
      <w:pPr>
        <w:pStyle w:val="ListParagraph"/>
        <w:numPr>
          <w:ilvl w:val="1"/>
          <w:numId w:val="37"/>
        </w:numPr>
        <w:autoSpaceDE w:val="0"/>
        <w:autoSpaceDN w:val="0"/>
        <w:adjustRightInd w:val="0"/>
        <w:spacing w:before="0" w:after="0" w:line="276" w:lineRule="auto"/>
        <w:jc w:val="both"/>
        <w:rPr>
          <w:rFonts w:ascii="Cambria Math" w:hAnsi="Cambria Math" w:cs="Angsana New"/>
          <w:sz w:val="24"/>
          <w:szCs w:val="24"/>
          <w:lang w:bidi="th-TH"/>
        </w:rPr>
      </w:pPr>
      <m:oMath>
        <m:r>
          <w:rPr>
            <w:rFonts w:ascii="Cambria Math" w:hAnsi="Cambria Math" w:cs="Angsana New"/>
            <w:sz w:val="24"/>
            <w:szCs w:val="24"/>
            <w:lang w:bidi="th-TH"/>
          </w:rPr>
          <m:t>16895.39</m:t>
        </m:r>
      </m:oMath>
      <w:r w:rsidR="00233DD8">
        <w:rPr>
          <w:rFonts w:ascii="Cambria Math" w:hAnsi="Cambria Math" w:cs="Angsana New"/>
          <w:sz w:val="24"/>
          <w:szCs w:val="24"/>
          <w:lang w:bidi="th-TH"/>
        </w:rPr>
        <w:t xml:space="preserve"> Baht.</w:t>
      </w:r>
    </w:p>
    <w:p w14:paraId="3A0FF137" w14:textId="77777777" w:rsidR="00233DD8" w:rsidRDefault="00233DD8" w:rsidP="00233DD8">
      <w:pPr>
        <w:pStyle w:val="ListParagraph"/>
        <w:numPr>
          <w:ilvl w:val="0"/>
          <w:numId w:val="37"/>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t>Answer</w:t>
      </w:r>
      <w:r>
        <w:rPr>
          <w:rFonts w:ascii="Cambria Math" w:hAnsi="Cambria Math" w:cs="Angsana New"/>
          <w:b/>
          <w:bCs/>
          <w:sz w:val="24"/>
          <w:szCs w:val="24"/>
          <w:cs/>
          <w:lang w:bidi="th-TH"/>
        </w:rPr>
        <w:t xml:space="preserve">: </w:t>
      </w:r>
    </w:p>
    <w:p w14:paraId="7E08724E" w14:textId="77777777" w:rsidR="004019EA" w:rsidRDefault="004019EA" w:rsidP="00233DD8">
      <w:pPr>
        <w:pStyle w:val="ListParagraph"/>
        <w:numPr>
          <w:ilvl w:val="1"/>
          <w:numId w:val="37"/>
        </w:numPr>
        <w:autoSpaceDE w:val="0"/>
        <w:autoSpaceDN w:val="0"/>
        <w:adjustRightInd w:val="0"/>
        <w:spacing w:before="0" w:after="0" w:line="276" w:lineRule="auto"/>
        <w:jc w:val="both"/>
        <w:rPr>
          <w:rFonts w:ascii="Cambria Math" w:hAnsi="Cambria Math" w:cs="Angsana New"/>
          <w:sz w:val="24"/>
          <w:szCs w:val="24"/>
          <w:lang w:bidi="th-TH"/>
        </w:rPr>
      </w:pPr>
      <w:r w:rsidRPr="004019EA">
        <w:rPr>
          <w:rFonts w:ascii="Cambria Math" w:hAnsi="Cambria Math" w:cs="Angsana New"/>
          <w:sz w:val="24"/>
          <w:szCs w:val="24"/>
          <w:lang w:bidi="th-TH"/>
        </w:rPr>
        <w:t xml:space="preserve">The explanatory variables x_1 and x_2 in the multiple linear regression (MLR) model demonstrate a substantial issue with multicollinearity. This is evident from their high Variance Inflation Factor (VIF) values and correlation coefficient. Specifically, the VIF values for both x_1 and x_2 </w:t>
      </w:r>
      <w:proofErr w:type="gramStart"/>
      <w:r w:rsidRPr="004019EA">
        <w:rPr>
          <w:rFonts w:ascii="Cambria Math" w:hAnsi="Cambria Math" w:cs="Angsana New"/>
          <w:sz w:val="24"/>
          <w:szCs w:val="24"/>
          <w:lang w:bidi="th-TH"/>
        </w:rPr>
        <w:t>are</w:t>
      </w:r>
      <w:proofErr w:type="gramEnd"/>
      <w:r w:rsidRPr="004019EA">
        <w:rPr>
          <w:rFonts w:ascii="Cambria Math" w:hAnsi="Cambria Math" w:cs="Angsana New"/>
          <w:sz w:val="24"/>
          <w:szCs w:val="24"/>
          <w:lang w:bidi="th-TH"/>
        </w:rPr>
        <w:t xml:space="preserve"> 37.86251, significantly exceeding the recommended threshold of 10. Additionally, the correlation coefficient between x_1 and x_2 stands at 0.986706, well above the advisable limit of 0.8. These figures clearly indicate that the MLR model is severely affected by multicollinearity.</w:t>
      </w:r>
    </w:p>
    <w:p w14:paraId="15425987" w14:textId="5601486B" w:rsidR="00233DD8" w:rsidRDefault="00345509" w:rsidP="00233DD8">
      <w:pPr>
        <w:pStyle w:val="ListParagraph"/>
        <w:numPr>
          <w:ilvl w:val="1"/>
          <w:numId w:val="37"/>
        </w:numPr>
        <w:autoSpaceDE w:val="0"/>
        <w:autoSpaceDN w:val="0"/>
        <w:adjustRightInd w:val="0"/>
        <w:spacing w:before="0" w:after="0" w:line="240" w:lineRule="auto"/>
        <w:jc w:val="both"/>
        <w:rPr>
          <w:rFonts w:ascii="Cambria Math" w:hAnsi="Cambria Math" w:cs="Angsana New"/>
          <w:sz w:val="24"/>
          <w:szCs w:val="24"/>
          <w:lang w:bidi="th-TH"/>
        </w:rPr>
      </w:pPr>
      <w:r w:rsidRPr="00345509">
        <w:rPr>
          <w:rFonts w:ascii="Cambria Math" w:hAnsi="Cambria Math" w:cs="Angsana New"/>
          <w:sz w:val="24"/>
          <w:szCs w:val="24"/>
          <w:lang w:bidi="th-TH"/>
        </w:rPr>
        <w:t>To fix the issue with x_1 and x_2 in our model, we could try two things. First, we could use x_1 and x_2 in their own simple linear regression (SLR) models instead of putting them together. This means we treat x_1 and x_2 separately. Another option is to keep our multiple linear regression (MLR) model but find different variables to use instead of x_1 or x_2. This way, we can still have a more complex model without the problems caused by using x_1 and x_2 together.</w:t>
      </w:r>
    </w:p>
    <w:p w14:paraId="56CD1E0B"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1B7655A9"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78BF3750"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2A6226D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67788B5A"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50587C4F"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0A026E86"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0E3405E9"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58F5ABE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7CD44E3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35733B13"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5190DBDF"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390974A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0E2BF480"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541533FD"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3CE70449"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56226051"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4C90349D"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3DBAD19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335DBC7E"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768A3272"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2C29166C" w14:textId="77777777" w:rsid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2C9AF64C" w14:textId="77777777" w:rsidR="00345509" w:rsidRPr="00345509" w:rsidRDefault="00345509" w:rsidP="00345509">
      <w:pPr>
        <w:autoSpaceDE w:val="0"/>
        <w:autoSpaceDN w:val="0"/>
        <w:adjustRightInd w:val="0"/>
        <w:spacing w:before="0" w:after="0" w:line="240" w:lineRule="auto"/>
        <w:jc w:val="both"/>
        <w:rPr>
          <w:rFonts w:ascii="Cambria Math" w:hAnsi="Cambria Math" w:cs="Angsana New"/>
          <w:sz w:val="24"/>
          <w:szCs w:val="24"/>
          <w:lang w:bidi="th-TH"/>
        </w:rPr>
      </w:pPr>
    </w:p>
    <w:p w14:paraId="2D715F65" w14:textId="77777777" w:rsidR="00233DD8" w:rsidRDefault="00233DD8" w:rsidP="00233DD8">
      <w:pPr>
        <w:pStyle w:val="ListParagraph"/>
        <w:numPr>
          <w:ilvl w:val="0"/>
          <w:numId w:val="37"/>
        </w:numPr>
        <w:autoSpaceDE w:val="0"/>
        <w:autoSpaceDN w:val="0"/>
        <w:adjustRightInd w:val="0"/>
        <w:spacing w:before="0" w:after="0" w:line="240" w:lineRule="auto"/>
        <w:jc w:val="both"/>
        <w:rPr>
          <w:rFonts w:ascii="Cambria Math" w:hAnsi="Cambria Math" w:cs="Angsana New"/>
          <w:b/>
          <w:bCs/>
          <w:sz w:val="24"/>
          <w:szCs w:val="24"/>
          <w:lang w:bidi="th-TH"/>
        </w:rPr>
      </w:pPr>
      <w:r>
        <w:rPr>
          <w:rFonts w:ascii="Cambria Math" w:hAnsi="Cambria Math" w:cs="Angsana New"/>
          <w:b/>
          <w:bCs/>
          <w:sz w:val="24"/>
          <w:szCs w:val="24"/>
          <w:lang w:bidi="th-TH"/>
        </w:rPr>
        <w:lastRenderedPageBreak/>
        <w:t>Answer</w:t>
      </w:r>
      <w:r>
        <w:rPr>
          <w:rFonts w:ascii="Cambria Math" w:hAnsi="Cambria Math" w:cs="Angsana New"/>
          <w:b/>
          <w:bCs/>
          <w:sz w:val="24"/>
          <w:szCs w:val="24"/>
          <w:cs/>
          <w:lang w:bidi="th-TH"/>
        </w:rPr>
        <w:t xml:space="preserve">: </w:t>
      </w:r>
    </w:p>
    <w:p w14:paraId="716566E0" w14:textId="3E712675" w:rsidR="00233DD8" w:rsidRDefault="00000000" w:rsidP="00233DD8">
      <w:pPr>
        <w:pStyle w:val="ListParagraph"/>
        <w:numPr>
          <w:ilvl w:val="1"/>
          <w:numId w:val="37"/>
        </w:numPr>
        <w:autoSpaceDE w:val="0"/>
        <w:autoSpaceDN w:val="0"/>
        <w:adjustRightInd w:val="0"/>
        <w:spacing w:before="0" w:after="0" w:line="276" w:lineRule="auto"/>
        <w:jc w:val="both"/>
        <w:rPr>
          <w:rFonts w:ascii="Cambria Math" w:hAnsi="Cambria Math" w:cs="Angsana New"/>
          <w:sz w:val="24"/>
          <w:szCs w:val="24"/>
          <w:lang w:bidi="th-TH"/>
        </w:rPr>
      </w:pPr>
      <m:oMath>
        <m:acc>
          <m:accPr>
            <m:ctrlPr>
              <w:rPr>
                <w:rFonts w:ascii="Cambria Math" w:hAnsi="Cambria Math" w:cs="Angsana New"/>
                <w:i/>
                <w:sz w:val="24"/>
                <w:szCs w:val="24"/>
                <w:lang w:bidi="th-TH"/>
              </w:rPr>
            </m:ctrlPr>
          </m:accPr>
          <m:e>
            <m:r>
              <w:rPr>
                <w:rFonts w:ascii="Cambria Math" w:hAnsi="Cambria Math" w:cs="Angsana New"/>
                <w:sz w:val="24"/>
                <w:szCs w:val="24"/>
                <w:lang w:bidi="th-TH"/>
              </w:rPr>
              <m:t>Benifit</m:t>
            </m:r>
          </m:e>
        </m:acc>
        <m:r>
          <w:rPr>
            <w:rFonts w:ascii="Cambria Math" w:hAnsi="Cambria Math" w:cs="Angsana New"/>
            <w:sz w:val="24"/>
            <w:szCs w:val="24"/>
            <w:lang w:bidi="th-TH"/>
          </w:rPr>
          <m:t>=</m:t>
        </m:r>
        <m:r>
          <w:rPr>
            <w:rFonts w:ascii="Cambria Math" w:hAnsi="Cambria Math" w:cs="Angsana New"/>
            <w:sz w:val="24"/>
            <w:szCs w:val="24"/>
            <w:lang w:bidi="th-TH"/>
          </w:rPr>
          <m:t>12081.793596667</m:t>
        </m:r>
        <m:r>
          <w:rPr>
            <w:rFonts w:ascii="Cambria Math" w:hAnsi="Cambria Math" w:cs="Angsana New"/>
            <w:sz w:val="24"/>
            <w:szCs w:val="24"/>
            <w:lang w:bidi="th-TH"/>
          </w:rPr>
          <m:t>+</m:t>
        </m:r>
        <m:r>
          <w:rPr>
            <w:rFonts w:ascii="Cambria Math" w:hAnsi="Cambria Math" w:cs="Angsana New"/>
            <w:sz w:val="24"/>
            <w:szCs w:val="24"/>
            <w:lang w:bidi="th-TH"/>
          </w:rPr>
          <m:t>0.002314174</m:t>
        </m:r>
        <m:r>
          <w:rPr>
            <w:rFonts w:ascii="Cambria Math" w:hAnsi="Cambria Math" w:cs="Angsana New"/>
            <w:sz w:val="24"/>
            <w:szCs w:val="24"/>
            <w:lang w:bidi="th-TH"/>
          </w:rPr>
          <m:t xml:space="preserve"> </m:t>
        </m:r>
        <m:sSub>
          <m:sSubPr>
            <m:ctrlPr>
              <w:rPr>
                <w:rFonts w:ascii="Cambria Math" w:hAnsi="Cambria Math" w:cs="Angsana New"/>
                <w:i/>
                <w:sz w:val="24"/>
                <w:szCs w:val="24"/>
                <w:lang w:bidi="th-TH"/>
              </w:rPr>
            </m:ctrlPr>
          </m:sSubPr>
          <m:e>
            <m:r>
              <w:rPr>
                <w:rFonts w:ascii="Cambria Math" w:hAnsi="Cambria Math" w:cs="Angsana New"/>
                <w:sz w:val="24"/>
                <w:szCs w:val="24"/>
                <w:lang w:bidi="th-TH"/>
              </w:rPr>
              <m:t>x</m:t>
            </m:r>
          </m:e>
          <m:sub>
            <m:r>
              <w:rPr>
                <w:rFonts w:ascii="Cambria Math" w:hAnsi="Cambria Math" w:cs="Angsana New"/>
                <w:sz w:val="24"/>
                <w:szCs w:val="24"/>
                <w:lang w:bidi="th-TH"/>
              </w:rPr>
              <m:t>3</m:t>
            </m:r>
          </m:sub>
        </m:sSub>
      </m:oMath>
    </w:p>
    <w:p w14:paraId="084DFE09" w14:textId="77777777" w:rsidR="00345509" w:rsidRDefault="00345509" w:rsidP="00223297">
      <w:pPr>
        <w:pStyle w:val="ListParagraph"/>
        <w:numPr>
          <w:ilvl w:val="1"/>
          <w:numId w:val="37"/>
        </w:numPr>
        <w:autoSpaceDE w:val="0"/>
        <w:autoSpaceDN w:val="0"/>
        <w:adjustRightInd w:val="0"/>
        <w:spacing w:before="0" w:after="0" w:line="276" w:lineRule="auto"/>
        <w:jc w:val="both"/>
        <w:rPr>
          <w:rFonts w:ascii="Cambria Math" w:hAnsi="Cambria Math" w:cs="Angsana New"/>
          <w:sz w:val="24"/>
          <w:szCs w:val="24"/>
          <w:lang w:bidi="th-TH"/>
        </w:rPr>
      </w:pPr>
      <w:r w:rsidRPr="00345509">
        <w:rPr>
          <w:rFonts w:ascii="Cambria Math" w:hAnsi="Cambria Math" w:cs="Angsana New"/>
          <w:sz w:val="24"/>
          <w:szCs w:val="24"/>
          <w:lang w:bidi="th-TH"/>
        </w:rPr>
        <w:t>The adjusted R-squared value of -0.00365 suggests that the model lacks predictive power, and the independent variable x3 does not significantly contribute to it. The high P-value of 0.9529, being greater than the threshold of 0.05, further indicates that the model is statistically insignificant. Additionally, the presence of leverage and outliers is evident from the analysis of hat values and studentized residuals. Leverage is confirmed by a hat value of 0.9920557, surpassing the threshold of (2(k+1))/n, which is 0.014545. Furthermore, the model has 11 outliers, identified by 11 studentized residuals exceeding the value of 2.</w:t>
      </w:r>
    </w:p>
    <w:p w14:paraId="41FE0118" w14:textId="77777777" w:rsidR="00345509" w:rsidRPr="00345509" w:rsidRDefault="00345509" w:rsidP="00345509">
      <w:pPr>
        <w:autoSpaceDE w:val="0"/>
        <w:autoSpaceDN w:val="0"/>
        <w:adjustRightInd w:val="0"/>
        <w:spacing w:before="0" w:after="0" w:line="276" w:lineRule="auto"/>
        <w:ind w:left="1080"/>
        <w:rPr>
          <w:rFonts w:ascii="Cambria Math" w:hAnsi="Cambria Math" w:cs="Angsana New"/>
          <w:sz w:val="24"/>
          <w:szCs w:val="24"/>
          <w:lang w:bidi="th-TH"/>
        </w:rPr>
      </w:pPr>
    </w:p>
    <w:p w14:paraId="63A700B3" w14:textId="2CDDADE6" w:rsidR="00233DD8" w:rsidRPr="00345509" w:rsidRDefault="00345509" w:rsidP="00345509">
      <w:pPr>
        <w:pStyle w:val="ListParagraph"/>
        <w:autoSpaceDE w:val="0"/>
        <w:autoSpaceDN w:val="0"/>
        <w:adjustRightInd w:val="0"/>
        <w:spacing w:before="0" w:after="0" w:line="276" w:lineRule="auto"/>
        <w:ind w:left="1440"/>
        <w:rPr>
          <w:rFonts w:ascii="Cambria Math" w:hAnsi="Cambria Math" w:cs="Angsana New"/>
          <w:sz w:val="24"/>
          <w:szCs w:val="24"/>
          <w:lang w:bidi="th-TH"/>
        </w:rPr>
      </w:pPr>
      <w:r>
        <w:rPr>
          <w:rFonts w:ascii="Cambria Math" w:hAnsi="Cambria Math" w:cs="Angsana New"/>
          <w:noProof/>
          <w:sz w:val="24"/>
          <w:szCs w:val="24"/>
          <w:lang w:bidi="th-TH"/>
        </w:rPr>
        <w:drawing>
          <wp:inline distT="0" distB="0" distL="0" distR="0" wp14:anchorId="03A311A5" wp14:editId="6D5252B3">
            <wp:extent cx="4421275" cy="4411064"/>
            <wp:effectExtent l="0" t="0" r="0" b="0"/>
            <wp:docPr id="1465929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29334" name="Picture 1465929334"/>
                    <pic:cNvPicPr/>
                  </pic:nvPicPr>
                  <pic:blipFill>
                    <a:blip r:embed="rId14">
                      <a:extLst>
                        <a:ext uri="{28A0092B-C50C-407E-A947-70E740481C1C}">
                          <a14:useLocalDpi xmlns:a14="http://schemas.microsoft.com/office/drawing/2010/main" val="0"/>
                        </a:ext>
                      </a:extLst>
                    </a:blip>
                    <a:stretch>
                      <a:fillRect/>
                    </a:stretch>
                  </pic:blipFill>
                  <pic:spPr>
                    <a:xfrm>
                      <a:off x="0" y="0"/>
                      <a:ext cx="4436887" cy="4426640"/>
                    </a:xfrm>
                    <a:prstGeom prst="rect">
                      <a:avLst/>
                    </a:prstGeom>
                  </pic:spPr>
                </pic:pic>
              </a:graphicData>
            </a:graphic>
          </wp:inline>
        </w:drawing>
      </w:r>
      <w:r w:rsidR="00233DD8" w:rsidRPr="00345509">
        <w:rPr>
          <w:rFonts w:ascii="Cambria Math" w:hAnsi="Cambria Math" w:cs="Angsana New"/>
          <w:sz w:val="24"/>
          <w:szCs w:val="24"/>
          <w:lang w:bidi="th-TH"/>
        </w:rPr>
        <w:br w:type="page"/>
      </w:r>
    </w:p>
    <w:p w14:paraId="6912C638" w14:textId="0561C491" w:rsidR="00233DD8" w:rsidRPr="000A4D00" w:rsidRDefault="00345509" w:rsidP="00233DD8">
      <w:pPr>
        <w:pStyle w:val="ListParagraph"/>
        <w:numPr>
          <w:ilvl w:val="1"/>
          <w:numId w:val="37"/>
        </w:numPr>
        <w:autoSpaceDE w:val="0"/>
        <w:autoSpaceDN w:val="0"/>
        <w:adjustRightInd w:val="0"/>
        <w:spacing w:before="0" w:after="0" w:line="276" w:lineRule="auto"/>
        <w:jc w:val="both"/>
        <w:rPr>
          <w:rFonts w:ascii="Cambria Math" w:hAnsi="Cambria Math" w:cs="Angsana New"/>
          <w:sz w:val="24"/>
          <w:szCs w:val="24"/>
          <w:lang w:bidi="th-TH"/>
        </w:rPr>
      </w:pPr>
      <w:r w:rsidRPr="00345509">
        <w:rPr>
          <w:rFonts w:ascii="Cambria Math" w:hAnsi="Cambria Math" w:cs="Angsana New"/>
          <w:sz w:val="24"/>
          <w:szCs w:val="24"/>
          <w:lang w:bidi="th-TH"/>
        </w:rPr>
        <w:lastRenderedPageBreak/>
        <w:t>It's advisable to remove all leverage points and outliers from the SLR model.</w:t>
      </w:r>
    </w:p>
    <w:p w14:paraId="22987B76" w14:textId="77777777" w:rsidR="000A4D00" w:rsidRDefault="000A4D00" w:rsidP="000A4D00">
      <w:pPr>
        <w:autoSpaceDE w:val="0"/>
        <w:autoSpaceDN w:val="0"/>
        <w:adjustRightInd w:val="0"/>
        <w:spacing w:before="0" w:after="120" w:line="276" w:lineRule="auto"/>
        <w:jc w:val="center"/>
        <w:rPr>
          <w:rFonts w:ascii="Cambria Math" w:hAnsi="Cambria Math" w:cs="Angsana New"/>
          <w:sz w:val="24"/>
          <w:szCs w:val="24"/>
          <w:lang w:bidi="th-TH"/>
        </w:rPr>
      </w:pPr>
    </w:p>
    <w:p w14:paraId="6ED43E98" w14:textId="7EAF0FA8" w:rsidR="00233DD8" w:rsidRPr="000A4D00" w:rsidRDefault="000A4D00" w:rsidP="000A4D00">
      <w:pPr>
        <w:autoSpaceDE w:val="0"/>
        <w:autoSpaceDN w:val="0"/>
        <w:adjustRightInd w:val="0"/>
        <w:spacing w:before="0" w:after="120" w:line="276" w:lineRule="auto"/>
        <w:jc w:val="center"/>
        <w:rPr>
          <w:rFonts w:ascii="Cambria Math" w:hAnsi="Cambria Math" w:cs="Angsana New"/>
          <w:sz w:val="24"/>
          <w:szCs w:val="24"/>
          <w:lang w:bidi="th-TH"/>
        </w:rPr>
      </w:pPr>
      <w:r>
        <w:rPr>
          <w:rFonts w:ascii="Cambria Math" w:hAnsi="Cambria Math" w:cs="Angsana New"/>
          <w:sz w:val="24"/>
          <w:szCs w:val="24"/>
          <w:lang w:bidi="th-TH"/>
        </w:rPr>
        <w:t>M</w:t>
      </w:r>
      <w:r w:rsidR="00233DD8">
        <w:rPr>
          <w:rFonts w:ascii="Cambria Math" w:hAnsi="Cambria Math" w:cs="Angsana New"/>
          <w:sz w:val="24"/>
          <w:szCs w:val="24"/>
          <w:lang w:bidi="th-TH"/>
        </w:rPr>
        <w:t xml:space="preserve">odel before </w:t>
      </w:r>
      <w:proofErr w:type="gramStart"/>
      <w:r w:rsidR="00233DD8">
        <w:rPr>
          <w:rFonts w:ascii="Cambria Math" w:hAnsi="Cambria Math" w:cs="Angsana New"/>
          <w:sz w:val="24"/>
          <w:szCs w:val="24"/>
          <w:lang w:bidi="th-TH"/>
        </w:rPr>
        <w:t>adjusted</w:t>
      </w:r>
      <w:proofErr w:type="gramEnd"/>
    </w:p>
    <w:p w14:paraId="5F723465" w14:textId="7F38988F" w:rsidR="00233DD8" w:rsidRDefault="00233DD8" w:rsidP="00233DD8">
      <w:pPr>
        <w:autoSpaceDE w:val="0"/>
        <w:autoSpaceDN w:val="0"/>
        <w:adjustRightInd w:val="0"/>
        <w:spacing w:before="0" w:after="0" w:line="276" w:lineRule="auto"/>
        <w:jc w:val="center"/>
        <w:rPr>
          <w:rFonts w:ascii="Cambria Math" w:hAnsi="Cambria Math" w:cs="CMR12"/>
          <w:sz w:val="24"/>
          <w:szCs w:val="24"/>
          <w:lang w:bidi="th-TH"/>
        </w:rPr>
      </w:pPr>
      <w:r w:rsidRPr="0014597A">
        <w:rPr>
          <w:rFonts w:ascii="Cambria Math" w:hAnsi="Cambria Math" w:cs="CMR12"/>
          <w:sz w:val="24"/>
          <w:szCs w:val="24"/>
          <w:lang w:bidi="th-TH"/>
        </w:rPr>
        <w:t xml:space="preserve">Fitted line: </w:t>
      </w:r>
      <m:oMath>
        <m:acc>
          <m:accPr>
            <m:ctrlPr>
              <w:rPr>
                <w:rFonts w:ascii="Cambria Math" w:hAnsi="Cambria Math" w:cs="Angsana New"/>
                <w:i/>
                <w:sz w:val="24"/>
                <w:szCs w:val="24"/>
                <w:lang w:bidi="th-TH"/>
              </w:rPr>
            </m:ctrlPr>
          </m:accPr>
          <m:e>
            <m:r>
              <w:rPr>
                <w:rFonts w:ascii="Cambria Math" w:hAnsi="Cambria Math" w:cs="Angsana New"/>
                <w:sz w:val="24"/>
                <w:szCs w:val="24"/>
                <w:lang w:bidi="th-TH"/>
              </w:rPr>
              <m:t>Benifit</m:t>
            </m:r>
          </m:e>
        </m:acc>
        <m:r>
          <w:rPr>
            <w:rFonts w:ascii="Cambria Math" w:hAnsi="Cambria Math" w:cs="Angsana New"/>
            <w:sz w:val="24"/>
            <w:szCs w:val="24"/>
            <w:lang w:bidi="th-TH"/>
          </w:rPr>
          <m:t xml:space="preserve">=12081.793596667+0.002314174 </m:t>
        </m:r>
        <m:sSub>
          <m:sSubPr>
            <m:ctrlPr>
              <w:rPr>
                <w:rFonts w:ascii="Cambria Math" w:hAnsi="Cambria Math" w:cs="Angsana New"/>
                <w:i/>
                <w:sz w:val="24"/>
                <w:szCs w:val="24"/>
                <w:lang w:bidi="th-TH"/>
              </w:rPr>
            </m:ctrlPr>
          </m:sSubPr>
          <m:e>
            <m:r>
              <w:rPr>
                <w:rFonts w:ascii="Cambria Math" w:hAnsi="Cambria Math" w:cs="Angsana New"/>
                <w:sz w:val="24"/>
                <w:szCs w:val="24"/>
                <w:lang w:bidi="th-TH"/>
              </w:rPr>
              <m:t>x</m:t>
            </m:r>
          </m:e>
          <m:sub>
            <m:r>
              <w:rPr>
                <w:rFonts w:ascii="Cambria Math" w:hAnsi="Cambria Math" w:cs="Angsana New"/>
                <w:sz w:val="24"/>
                <w:szCs w:val="24"/>
                <w:lang w:bidi="th-TH"/>
              </w:rPr>
              <m:t>3</m:t>
            </m:r>
          </m:sub>
        </m:sSub>
      </m:oMath>
    </w:p>
    <w:p w14:paraId="3B50E52D" w14:textId="77777777" w:rsidR="00233DD8" w:rsidRPr="0014597A" w:rsidRDefault="00233DD8" w:rsidP="00233DD8">
      <w:pPr>
        <w:autoSpaceDE w:val="0"/>
        <w:autoSpaceDN w:val="0"/>
        <w:adjustRightInd w:val="0"/>
        <w:spacing w:before="0" w:after="0" w:line="276" w:lineRule="auto"/>
        <w:jc w:val="center"/>
        <w:rPr>
          <w:rFonts w:ascii="Cambria Math" w:hAnsi="Cambria Math" w:cs="Angsana New"/>
          <w:sz w:val="24"/>
          <w:szCs w:val="24"/>
          <w:lang w:bidi="th-TH"/>
        </w:rPr>
      </w:pPr>
    </w:p>
    <w:p w14:paraId="6ABF4AD3" w14:textId="218890F7" w:rsidR="00233DD8" w:rsidRDefault="000A4D00" w:rsidP="000A4D00">
      <w:pPr>
        <w:autoSpaceDE w:val="0"/>
        <w:autoSpaceDN w:val="0"/>
        <w:adjustRightInd w:val="0"/>
        <w:spacing w:before="0" w:after="0" w:line="240" w:lineRule="auto"/>
        <w:jc w:val="center"/>
        <w:rPr>
          <w:rFonts w:ascii="Cambria Math" w:hAnsi="Cambria Math" w:cs="CMR12"/>
          <w:sz w:val="24"/>
          <w:szCs w:val="24"/>
          <w:lang w:bidi="th-TH"/>
        </w:rPr>
      </w:pPr>
      <w:r w:rsidRPr="000A4D00">
        <w:rPr>
          <w:rFonts w:ascii="Cambria Math" w:hAnsi="Cambria Math" w:cs="CMR12"/>
          <w:sz w:val="24"/>
          <w:szCs w:val="24"/>
          <w:lang w:bidi="th-TH"/>
        </w:rPr>
        <w:drawing>
          <wp:inline distT="0" distB="0" distL="0" distR="0" wp14:anchorId="0F2E100D" wp14:editId="24D9EE2D">
            <wp:extent cx="3546482" cy="2579914"/>
            <wp:effectExtent l="0" t="0" r="0" b="0"/>
            <wp:docPr id="16311411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41179" name="Picture 1" descr="A screenshot of a computer code&#10;&#10;Description automatically generated"/>
                    <pic:cNvPicPr/>
                  </pic:nvPicPr>
                  <pic:blipFill>
                    <a:blip r:embed="rId15"/>
                    <a:stretch>
                      <a:fillRect/>
                    </a:stretch>
                  </pic:blipFill>
                  <pic:spPr>
                    <a:xfrm>
                      <a:off x="0" y="0"/>
                      <a:ext cx="3566820" cy="2594709"/>
                    </a:xfrm>
                    <a:prstGeom prst="rect">
                      <a:avLst/>
                    </a:prstGeom>
                  </pic:spPr>
                </pic:pic>
              </a:graphicData>
            </a:graphic>
          </wp:inline>
        </w:drawing>
      </w:r>
    </w:p>
    <w:p w14:paraId="5953F293" w14:textId="3CD2B03D" w:rsidR="00233DD8" w:rsidRDefault="00233DD8" w:rsidP="00233DD8">
      <w:pPr>
        <w:autoSpaceDE w:val="0"/>
        <w:autoSpaceDN w:val="0"/>
        <w:adjustRightInd w:val="0"/>
        <w:spacing w:before="0" w:after="0" w:line="240" w:lineRule="auto"/>
        <w:jc w:val="both"/>
        <w:rPr>
          <w:rFonts w:ascii="Cambria Math" w:hAnsi="Cambria Math" w:cs="CMR12"/>
          <w:sz w:val="24"/>
          <w:szCs w:val="24"/>
          <w:lang w:bidi="th-TH"/>
        </w:rPr>
      </w:pPr>
    </w:p>
    <w:p w14:paraId="5FBE5071" w14:textId="49CB8F2C" w:rsidR="00233DD8" w:rsidRDefault="000A4D00" w:rsidP="000A4D00">
      <w:pPr>
        <w:autoSpaceDE w:val="0"/>
        <w:autoSpaceDN w:val="0"/>
        <w:adjustRightInd w:val="0"/>
        <w:spacing w:before="0" w:after="120" w:line="240" w:lineRule="auto"/>
        <w:jc w:val="center"/>
        <w:rPr>
          <w:rFonts w:ascii="Cambria Math" w:hAnsi="Cambria Math" w:cs="CMR12"/>
          <w:sz w:val="24"/>
          <w:szCs w:val="24"/>
          <w:lang w:bidi="th-TH"/>
        </w:rPr>
      </w:pPr>
      <w:r>
        <w:rPr>
          <w:rFonts w:ascii="Cambria Math" w:hAnsi="Cambria Math" w:cs="CMR12"/>
          <w:sz w:val="24"/>
          <w:szCs w:val="24"/>
          <w:lang w:bidi="th-TH"/>
        </w:rPr>
        <w:t>A</w:t>
      </w:r>
      <w:r w:rsidR="00233DD8">
        <w:rPr>
          <w:rFonts w:ascii="Cambria Math" w:hAnsi="Cambria Math" w:cs="CMR12"/>
          <w:sz w:val="24"/>
          <w:szCs w:val="24"/>
          <w:lang w:bidi="th-TH"/>
        </w:rPr>
        <w:t xml:space="preserve">djusted </w:t>
      </w:r>
      <w:proofErr w:type="gramStart"/>
      <w:r w:rsidR="00233DD8">
        <w:rPr>
          <w:rFonts w:ascii="Cambria Math" w:hAnsi="Cambria Math" w:cs="CMR12"/>
          <w:sz w:val="24"/>
          <w:szCs w:val="24"/>
          <w:lang w:bidi="th-TH"/>
        </w:rPr>
        <w:t>model</w:t>
      </w:r>
      <w:proofErr w:type="gramEnd"/>
    </w:p>
    <w:p w14:paraId="1A76F4FE" w14:textId="216E2394" w:rsidR="00853B98" w:rsidRDefault="00853B98" w:rsidP="00853B98">
      <w:pPr>
        <w:autoSpaceDE w:val="0"/>
        <w:autoSpaceDN w:val="0"/>
        <w:adjustRightInd w:val="0"/>
        <w:spacing w:before="0" w:after="0" w:line="276" w:lineRule="auto"/>
        <w:jc w:val="center"/>
        <w:rPr>
          <w:rFonts w:ascii="Cambria Math" w:hAnsi="Cambria Math" w:cs="CMR12"/>
          <w:sz w:val="24"/>
          <w:szCs w:val="24"/>
          <w:lang w:bidi="th-TH"/>
        </w:rPr>
      </w:pPr>
      <w:r w:rsidRPr="0014597A">
        <w:rPr>
          <w:rFonts w:ascii="Cambria Math" w:hAnsi="Cambria Math" w:cs="CMR12"/>
          <w:sz w:val="24"/>
          <w:szCs w:val="24"/>
          <w:lang w:bidi="th-TH"/>
        </w:rPr>
        <w:t xml:space="preserve">Fitted line: </w:t>
      </w:r>
      <m:oMath>
        <m:acc>
          <m:accPr>
            <m:ctrlPr>
              <w:rPr>
                <w:rFonts w:ascii="Cambria Math" w:hAnsi="Cambria Math" w:cs="Angsana New"/>
                <w:i/>
                <w:sz w:val="24"/>
                <w:szCs w:val="24"/>
                <w:lang w:bidi="th-TH"/>
              </w:rPr>
            </m:ctrlPr>
          </m:accPr>
          <m:e>
            <m:r>
              <w:rPr>
                <w:rFonts w:ascii="Cambria Math" w:hAnsi="Cambria Math" w:cs="Angsana New"/>
                <w:sz w:val="24"/>
                <w:szCs w:val="24"/>
                <w:lang w:bidi="th-TH"/>
              </w:rPr>
              <m:t>Benifit</m:t>
            </m:r>
          </m:e>
        </m:acc>
        <m:r>
          <w:rPr>
            <w:rFonts w:ascii="Cambria Math" w:hAnsi="Cambria Math" w:cs="Angsana New"/>
            <w:sz w:val="24"/>
            <w:szCs w:val="24"/>
            <w:lang w:bidi="th-TH"/>
          </w:rPr>
          <m:t>=</m:t>
        </m:r>
        <m:r>
          <m:rPr>
            <m:sty m:val="p"/>
          </m:rPr>
          <w:rPr>
            <w:rFonts w:ascii="Cambria Math" w:hAnsi="Cambria Math" w:cs="CMR12"/>
            <w:sz w:val="24"/>
            <w:szCs w:val="24"/>
            <w:lang w:bidi="th-TH"/>
          </w:rPr>
          <m:t xml:space="preserve">4631.696223 </m:t>
        </m:r>
        <m:r>
          <w:rPr>
            <w:rFonts w:ascii="Cambria Math" w:hAnsi="Cambria Math" w:cs="Angsana New"/>
            <w:sz w:val="24"/>
            <w:szCs w:val="24"/>
            <w:lang w:bidi="th-TH"/>
          </w:rPr>
          <m:t xml:space="preserve">+3.339325 </m:t>
        </m:r>
        <m:sSub>
          <m:sSubPr>
            <m:ctrlPr>
              <w:rPr>
                <w:rFonts w:ascii="Cambria Math" w:hAnsi="Cambria Math" w:cs="Angsana New"/>
                <w:i/>
                <w:sz w:val="24"/>
                <w:szCs w:val="24"/>
                <w:lang w:bidi="th-TH"/>
              </w:rPr>
            </m:ctrlPr>
          </m:sSubPr>
          <m:e>
            <m:r>
              <w:rPr>
                <w:rFonts w:ascii="Cambria Math" w:hAnsi="Cambria Math" w:cs="Angsana New"/>
                <w:sz w:val="24"/>
                <w:szCs w:val="24"/>
                <w:lang w:bidi="th-TH"/>
              </w:rPr>
              <m:t>x</m:t>
            </m:r>
          </m:e>
          <m:sub>
            <m:r>
              <w:rPr>
                <w:rFonts w:ascii="Cambria Math" w:hAnsi="Cambria Math" w:cs="Angsana New"/>
                <w:sz w:val="24"/>
                <w:szCs w:val="24"/>
                <w:lang w:bidi="th-TH"/>
              </w:rPr>
              <m:t>3</m:t>
            </m:r>
          </m:sub>
        </m:sSub>
      </m:oMath>
    </w:p>
    <w:p w14:paraId="3CC1E8A2" w14:textId="77777777" w:rsidR="00334BBF" w:rsidRDefault="00334BBF" w:rsidP="00233DD8">
      <w:pPr>
        <w:autoSpaceDE w:val="0"/>
        <w:autoSpaceDN w:val="0"/>
        <w:adjustRightInd w:val="0"/>
        <w:spacing w:before="0" w:after="120" w:line="240" w:lineRule="auto"/>
        <w:jc w:val="center"/>
        <w:rPr>
          <w:rFonts w:ascii="Cambria Math" w:hAnsi="Cambria Math" w:cs="CMR12"/>
          <w:sz w:val="24"/>
          <w:szCs w:val="24"/>
          <w:lang w:bidi="th-TH"/>
        </w:rPr>
      </w:pPr>
    </w:p>
    <w:p w14:paraId="5DACBB13" w14:textId="77777777" w:rsidR="00853B98" w:rsidRDefault="000A4D00" w:rsidP="00853B98">
      <w:pPr>
        <w:autoSpaceDE w:val="0"/>
        <w:autoSpaceDN w:val="0"/>
        <w:adjustRightInd w:val="0"/>
        <w:spacing w:before="0" w:after="120" w:line="240" w:lineRule="auto"/>
        <w:jc w:val="center"/>
        <w:rPr>
          <w:rFonts w:ascii="Cambria Math" w:hAnsi="Cambria Math" w:cs="CMR12"/>
          <w:sz w:val="24"/>
          <w:szCs w:val="24"/>
          <w:lang w:bidi="th-TH"/>
        </w:rPr>
      </w:pPr>
      <w:r w:rsidRPr="000A4D00">
        <w:rPr>
          <w:rFonts w:ascii="Cambria Math" w:hAnsi="Cambria Math" w:cs="CMR12"/>
          <w:sz w:val="24"/>
          <w:szCs w:val="24"/>
          <w:lang w:bidi="th-TH"/>
        </w:rPr>
        <w:drawing>
          <wp:inline distT="0" distB="0" distL="0" distR="0" wp14:anchorId="370E369E" wp14:editId="5D71A977">
            <wp:extent cx="3694724" cy="2677886"/>
            <wp:effectExtent l="0" t="0" r="1270" b="1905"/>
            <wp:docPr id="9555266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26698" name="Picture 1" descr="A screenshot of a computer code&#10;&#10;Description automatically generated"/>
                    <pic:cNvPicPr/>
                  </pic:nvPicPr>
                  <pic:blipFill>
                    <a:blip r:embed="rId16"/>
                    <a:stretch>
                      <a:fillRect/>
                    </a:stretch>
                  </pic:blipFill>
                  <pic:spPr>
                    <a:xfrm>
                      <a:off x="0" y="0"/>
                      <a:ext cx="3728965" cy="2702703"/>
                    </a:xfrm>
                    <a:prstGeom prst="rect">
                      <a:avLst/>
                    </a:prstGeom>
                  </pic:spPr>
                </pic:pic>
              </a:graphicData>
            </a:graphic>
          </wp:inline>
        </w:drawing>
      </w:r>
    </w:p>
    <w:p w14:paraId="6DE95E8D" w14:textId="2F7284BC" w:rsidR="00B10A0F" w:rsidRDefault="00853B98" w:rsidP="00853B98">
      <w:pPr>
        <w:autoSpaceDE w:val="0"/>
        <w:autoSpaceDN w:val="0"/>
        <w:adjustRightInd w:val="0"/>
        <w:spacing w:before="0" w:after="120" w:line="240" w:lineRule="auto"/>
        <w:rPr>
          <w:rFonts w:ascii="Cambria Math" w:hAnsi="Cambria Math" w:cs="CMR12"/>
          <w:sz w:val="24"/>
          <w:szCs w:val="24"/>
          <w:lang w:bidi="th-TH"/>
        </w:rPr>
      </w:pPr>
      <w:r>
        <w:rPr>
          <w:rFonts w:ascii="Cambria Math" w:hAnsi="Cambria Math" w:cs="CMR12"/>
          <w:sz w:val="24"/>
          <w:szCs w:val="24"/>
          <w:lang w:bidi="th-TH"/>
        </w:rPr>
        <w:t xml:space="preserve">Since </w:t>
      </w:r>
      <w:r w:rsidRPr="00853B98">
        <w:rPr>
          <w:rFonts w:ascii="Cambria Math" w:hAnsi="Cambria Math" w:cs="CMR12"/>
          <w:sz w:val="24"/>
          <w:szCs w:val="24"/>
          <w:lang w:bidi="th-TH"/>
        </w:rPr>
        <w:t xml:space="preserve">the p-value </w:t>
      </w:r>
      <w:r>
        <w:rPr>
          <w:rFonts w:ascii="Cambria Math" w:hAnsi="Cambria Math" w:cs="CMR12"/>
          <w:sz w:val="24"/>
          <w:szCs w:val="24"/>
          <w:lang w:bidi="th-TH"/>
        </w:rPr>
        <w:t xml:space="preserve">of the adjusted model </w:t>
      </w:r>
      <w:r w:rsidRPr="00853B98">
        <w:rPr>
          <w:rFonts w:ascii="Cambria Math" w:hAnsi="Cambria Math" w:cs="CMR12"/>
          <w:sz w:val="24"/>
          <w:szCs w:val="24"/>
          <w:lang w:bidi="th-TH"/>
        </w:rPr>
        <w:t xml:space="preserve">from the F-test is less than </w:t>
      </w:r>
      <m:oMath>
        <m:r>
          <w:rPr>
            <w:rFonts w:ascii="Cambria Math" w:hAnsi="Cambria Math" w:cs="CMR12"/>
            <w:sz w:val="24"/>
            <w:szCs w:val="24"/>
            <w:lang w:bidi="th-TH"/>
          </w:rPr>
          <m:t>2.2∙</m:t>
        </m:r>
        <m:sSup>
          <m:sSupPr>
            <m:ctrlPr>
              <w:rPr>
                <w:rFonts w:ascii="Cambria Math" w:hAnsi="Cambria Math" w:cs="CMR12"/>
                <w:i/>
                <w:sz w:val="24"/>
                <w:szCs w:val="24"/>
                <w:lang w:bidi="th-TH"/>
              </w:rPr>
            </m:ctrlPr>
          </m:sSupPr>
          <m:e>
            <m:r>
              <w:rPr>
                <w:rFonts w:ascii="Cambria Math" w:hAnsi="Cambria Math" w:cs="CMR12"/>
                <w:sz w:val="24"/>
                <w:szCs w:val="24"/>
                <w:lang w:bidi="th-TH"/>
              </w:rPr>
              <m:t>10</m:t>
            </m:r>
          </m:e>
          <m:sup>
            <m:r>
              <w:rPr>
                <w:rFonts w:ascii="Cambria Math" w:hAnsi="Cambria Math" w:cs="CMR12"/>
                <w:sz w:val="24"/>
                <w:szCs w:val="24"/>
                <w:lang w:bidi="th-TH"/>
              </w:rPr>
              <m:t>-16</m:t>
            </m:r>
          </m:sup>
        </m:sSup>
      </m:oMath>
      <w:r w:rsidRPr="00853B98">
        <w:rPr>
          <w:rFonts w:ascii="Cambria Math" w:hAnsi="Cambria Math" w:cs="CMR12"/>
          <w:sz w:val="24"/>
          <w:szCs w:val="24"/>
          <w:lang w:bidi="th-TH"/>
        </w:rPr>
        <w:t>, which is much smaller than the standard significance level of 0.05. In simpler terms, this means there's strong evidence that our model accurately represents the observed data.</w:t>
      </w:r>
    </w:p>
    <w:p w14:paraId="4282DC1D" w14:textId="77777777" w:rsidR="0037279C" w:rsidRPr="00B10A0F" w:rsidRDefault="0037279C" w:rsidP="00B10A0F">
      <w:pPr>
        <w:autoSpaceDE w:val="0"/>
        <w:autoSpaceDN w:val="0"/>
        <w:adjustRightInd w:val="0"/>
        <w:spacing w:before="0" w:after="0" w:line="240" w:lineRule="auto"/>
        <w:rPr>
          <w:rFonts w:ascii="Cambria Math" w:hAnsi="Cambria Math" w:cs="CMR12"/>
          <w:sz w:val="24"/>
          <w:szCs w:val="24"/>
          <w:lang w:bidi="th-TH"/>
        </w:rPr>
      </w:pPr>
    </w:p>
    <w:p w14:paraId="757C4DC7" w14:textId="4DB0274E" w:rsidR="001434A2" w:rsidRPr="009C7A7A" w:rsidRDefault="00D53D22" w:rsidP="00D53D22">
      <w:pPr>
        <w:pStyle w:val="Heading2"/>
        <w:jc w:val="center"/>
        <w:rPr>
          <w:rFonts w:ascii="Cambria Math" w:hAnsi="Cambria Math"/>
        </w:rPr>
      </w:pPr>
      <w:r w:rsidRPr="009C7A7A">
        <w:rPr>
          <w:rFonts w:ascii="Cambria Math" w:hAnsi="Cambria Math" w:cs="CMBX12"/>
          <w:sz w:val="29"/>
          <w:szCs w:val="29"/>
          <w:lang w:bidi="th-TH"/>
        </w:rPr>
        <w:t>R code</w:t>
      </w:r>
    </w:p>
    <w:p w14:paraId="70E1F000" w14:textId="4C8AE173" w:rsidR="002A01D5" w:rsidRDefault="00D53D22" w:rsidP="002A01D5">
      <w:pPr>
        <w:rPr>
          <w:rFonts w:ascii="Cambria Math" w:hAnsi="Cambria Math" w:cs="Angsana New"/>
          <w:b/>
          <w:bCs/>
          <w:sz w:val="24"/>
          <w:szCs w:val="24"/>
          <w:lang w:bidi="th-TH"/>
        </w:rPr>
      </w:pPr>
      <w:r w:rsidRPr="009C7A7A">
        <w:rPr>
          <w:rFonts w:ascii="Cambria Math" w:hAnsi="Cambria Math"/>
          <w:b/>
          <w:bCs/>
          <w:sz w:val="24"/>
          <w:szCs w:val="24"/>
        </w:rPr>
        <w:t>Please include your R code here</w:t>
      </w:r>
      <w:r w:rsidRPr="009C7A7A">
        <w:rPr>
          <w:rFonts w:ascii="Cambria Math" w:hAnsi="Cambria Math" w:cs="Angsana New"/>
          <w:b/>
          <w:bCs/>
          <w:sz w:val="24"/>
          <w:szCs w:val="24"/>
          <w:cs/>
          <w:lang w:bidi="th-TH"/>
        </w:rPr>
        <w:t xml:space="preserve">. </w:t>
      </w:r>
      <w:r w:rsidRPr="009C7A7A">
        <w:rPr>
          <w:rFonts w:ascii="Cambria Math" w:hAnsi="Cambria Math"/>
          <w:b/>
          <w:bCs/>
          <w:sz w:val="24"/>
          <w:szCs w:val="24"/>
        </w:rPr>
        <w:t xml:space="preserve">Make sure there </w:t>
      </w:r>
      <w:r w:rsidR="0052418F" w:rsidRPr="009C7A7A">
        <w:rPr>
          <w:rFonts w:ascii="Cambria Math" w:hAnsi="Cambria Math"/>
          <w:b/>
          <w:bCs/>
          <w:sz w:val="24"/>
          <w:szCs w:val="24"/>
        </w:rPr>
        <w:t>are</w:t>
      </w:r>
      <w:r w:rsidRPr="009C7A7A">
        <w:rPr>
          <w:rFonts w:ascii="Cambria Math" w:hAnsi="Cambria Math" w:cs="Angsana New"/>
          <w:b/>
          <w:bCs/>
          <w:sz w:val="24"/>
          <w:szCs w:val="24"/>
          <w:cs/>
          <w:lang w:bidi="th-TH"/>
        </w:rPr>
        <w:t xml:space="preserve"> </w:t>
      </w:r>
      <w:r w:rsidRPr="009C7A7A">
        <w:rPr>
          <w:rFonts w:ascii="Cambria Math" w:hAnsi="Cambria Math"/>
          <w:b/>
          <w:bCs/>
          <w:sz w:val="24"/>
          <w:szCs w:val="24"/>
          <w:u w:val="single"/>
        </w:rPr>
        <w:t>NO ERROR</w:t>
      </w:r>
      <w:r w:rsidR="0052418F" w:rsidRPr="009C7A7A">
        <w:rPr>
          <w:rFonts w:ascii="Cambria Math" w:hAnsi="Cambria Math"/>
          <w:b/>
          <w:bCs/>
          <w:sz w:val="24"/>
          <w:szCs w:val="24"/>
          <w:u w:val="single"/>
        </w:rPr>
        <w:t>S</w:t>
      </w:r>
      <w:r w:rsidRPr="009C7A7A">
        <w:rPr>
          <w:rFonts w:ascii="Cambria Math" w:hAnsi="Cambria Math" w:cs="Angsana New"/>
          <w:b/>
          <w:bCs/>
          <w:sz w:val="24"/>
          <w:szCs w:val="24"/>
          <w:cs/>
          <w:lang w:bidi="th-TH"/>
        </w:rPr>
        <w:t>.</w:t>
      </w:r>
    </w:p>
    <w:p w14:paraId="592748A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################Q1</w:t>
      </w:r>
    </w:p>
    <w:p w14:paraId="531BFECC"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SLR &lt;- </w:t>
      </w:r>
      <w:proofErr w:type="spellStart"/>
      <w:proofErr w:type="gramStart"/>
      <w:r w:rsidRPr="00853B98">
        <w:rPr>
          <w:rFonts w:ascii="Cambria Math" w:hAnsi="Cambria Math"/>
          <w:sz w:val="24"/>
          <w:szCs w:val="24"/>
        </w:rPr>
        <w:t>lm</w:t>
      </w:r>
      <w:proofErr w:type="spellEnd"/>
      <w:r w:rsidRPr="00853B98">
        <w:rPr>
          <w:rFonts w:ascii="Cambria Math" w:hAnsi="Cambria Math"/>
          <w:sz w:val="24"/>
          <w:szCs w:val="24"/>
        </w:rPr>
        <w:t>(</w:t>
      </w:r>
      <w:proofErr w:type="spellStart"/>
      <w:proofErr w:type="gramEnd"/>
      <w:r w:rsidRPr="00853B98">
        <w:rPr>
          <w:rFonts w:ascii="Cambria Math" w:hAnsi="Cambria Math"/>
          <w:sz w:val="24"/>
          <w:szCs w:val="24"/>
        </w:rPr>
        <w:t>Obs</w:t>
      </w:r>
      <w:proofErr w:type="spellEnd"/>
      <w:r w:rsidRPr="00853B98">
        <w:rPr>
          <w:rFonts w:ascii="Cambria Math" w:hAnsi="Cambria Math"/>
          <w:sz w:val="24"/>
          <w:szCs w:val="24"/>
        </w:rPr>
        <w:t xml:space="preserve"> ~ AGE)</w:t>
      </w:r>
    </w:p>
    <w:p w14:paraId="740AABCD"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SLR$coef</w:t>
      </w:r>
      <w:proofErr w:type="spellEnd"/>
    </w:p>
    <w:p w14:paraId="586DD38E" w14:textId="77777777" w:rsidR="00853B98" w:rsidRPr="00853B98" w:rsidRDefault="00853B98" w:rsidP="00853B98">
      <w:pPr>
        <w:tabs>
          <w:tab w:val="left" w:pos="7778"/>
        </w:tabs>
        <w:rPr>
          <w:rFonts w:ascii="Cambria Math" w:hAnsi="Cambria Math"/>
          <w:sz w:val="24"/>
          <w:szCs w:val="24"/>
        </w:rPr>
      </w:pPr>
    </w:p>
    <w:p w14:paraId="0859C0A3"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#Q2</w:t>
      </w:r>
    </w:p>
    <w:p w14:paraId="763FDCB7"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Z.x</w:t>
      </w:r>
      <w:proofErr w:type="spellEnd"/>
      <w:r w:rsidRPr="00853B98">
        <w:rPr>
          <w:rFonts w:ascii="Cambria Math" w:hAnsi="Cambria Math"/>
          <w:sz w:val="24"/>
          <w:szCs w:val="24"/>
        </w:rPr>
        <w:t xml:space="preserve"> &lt;- </w:t>
      </w:r>
      <w:proofErr w:type="spellStart"/>
      <w:proofErr w:type="gramStart"/>
      <w:r w:rsidRPr="00853B98">
        <w:rPr>
          <w:rFonts w:ascii="Cambria Math" w:hAnsi="Cambria Math"/>
          <w:sz w:val="24"/>
          <w:szCs w:val="24"/>
        </w:rPr>
        <w:t>rstandard</w:t>
      </w:r>
      <w:proofErr w:type="spellEnd"/>
      <w:r w:rsidRPr="00853B98">
        <w:rPr>
          <w:rFonts w:ascii="Cambria Math" w:hAnsi="Cambria Math"/>
          <w:sz w:val="24"/>
          <w:szCs w:val="24"/>
        </w:rPr>
        <w:t>(</w:t>
      </w:r>
      <w:proofErr w:type="gramEnd"/>
      <w:r w:rsidRPr="00853B98">
        <w:rPr>
          <w:rFonts w:ascii="Cambria Math" w:hAnsi="Cambria Math"/>
          <w:sz w:val="24"/>
          <w:szCs w:val="24"/>
        </w:rPr>
        <w:t>SLR)</w:t>
      </w:r>
    </w:p>
    <w:p w14:paraId="0B035ED5" w14:textId="77777777" w:rsidR="00853B98" w:rsidRPr="00853B98" w:rsidRDefault="00853B98" w:rsidP="00853B98">
      <w:pPr>
        <w:tabs>
          <w:tab w:val="left" w:pos="7778"/>
        </w:tabs>
        <w:rPr>
          <w:rFonts w:ascii="Cambria Math" w:hAnsi="Cambria Math"/>
          <w:sz w:val="24"/>
          <w:szCs w:val="24"/>
        </w:rPr>
      </w:pPr>
      <w:proofErr w:type="spellStart"/>
      <w:proofErr w:type="gramStart"/>
      <w:r w:rsidRPr="00853B98">
        <w:rPr>
          <w:rFonts w:ascii="Cambria Math" w:hAnsi="Cambria Math"/>
          <w:sz w:val="24"/>
          <w:szCs w:val="24"/>
        </w:rPr>
        <w:t>qqnorm</w:t>
      </w:r>
      <w:proofErr w:type="spellEnd"/>
      <w:r w:rsidRPr="00853B98">
        <w:rPr>
          <w:rFonts w:ascii="Cambria Math" w:hAnsi="Cambria Math"/>
          <w:sz w:val="24"/>
          <w:szCs w:val="24"/>
        </w:rPr>
        <w:t>(</w:t>
      </w:r>
      <w:proofErr w:type="spellStart"/>
      <w:proofErr w:type="gramEnd"/>
      <w:r w:rsidRPr="00853B98">
        <w:rPr>
          <w:rFonts w:ascii="Cambria Math" w:hAnsi="Cambria Math"/>
          <w:sz w:val="24"/>
          <w:szCs w:val="24"/>
        </w:rPr>
        <w:t>Z.x</w:t>
      </w:r>
      <w:proofErr w:type="spellEnd"/>
      <w:r w:rsidRPr="00853B98">
        <w:rPr>
          <w:rFonts w:ascii="Cambria Math" w:hAnsi="Cambria Math"/>
          <w:sz w:val="24"/>
          <w:szCs w:val="24"/>
        </w:rPr>
        <w:t>, main = "Q-Q Plot of the Standardized residuals")</w:t>
      </w:r>
    </w:p>
    <w:p w14:paraId="1B59B8B8"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lines(</w:t>
      </w:r>
      <w:proofErr w:type="spellStart"/>
      <w:proofErr w:type="gramEnd"/>
      <w:r w:rsidRPr="00853B98">
        <w:rPr>
          <w:rFonts w:ascii="Cambria Math" w:hAnsi="Cambria Math"/>
          <w:sz w:val="24"/>
          <w:szCs w:val="24"/>
        </w:rPr>
        <w:t>Z.x</w:t>
      </w:r>
      <w:proofErr w:type="spellEnd"/>
      <w:r w:rsidRPr="00853B98">
        <w:rPr>
          <w:rFonts w:ascii="Cambria Math" w:hAnsi="Cambria Math"/>
          <w:sz w:val="24"/>
          <w:szCs w:val="24"/>
        </w:rPr>
        <w:t xml:space="preserve">, </w:t>
      </w:r>
      <w:proofErr w:type="spellStart"/>
      <w:r w:rsidRPr="00853B98">
        <w:rPr>
          <w:rFonts w:ascii="Cambria Math" w:hAnsi="Cambria Math"/>
          <w:sz w:val="24"/>
          <w:szCs w:val="24"/>
        </w:rPr>
        <w:t>Z.x</w:t>
      </w:r>
      <w:proofErr w:type="spellEnd"/>
      <w:r w:rsidRPr="00853B98">
        <w:rPr>
          <w:rFonts w:ascii="Cambria Math" w:hAnsi="Cambria Math"/>
          <w:sz w:val="24"/>
          <w:szCs w:val="24"/>
        </w:rPr>
        <w:t>, col = "red")</w:t>
      </w:r>
    </w:p>
    <w:p w14:paraId="5C102C2E" w14:textId="77777777" w:rsidR="00853B98" w:rsidRPr="00853B98" w:rsidRDefault="00853B98" w:rsidP="00853B98">
      <w:pPr>
        <w:tabs>
          <w:tab w:val="left" w:pos="7778"/>
        </w:tabs>
        <w:rPr>
          <w:rFonts w:ascii="Cambria Math" w:hAnsi="Cambria Math"/>
          <w:sz w:val="24"/>
          <w:szCs w:val="24"/>
        </w:rPr>
      </w:pPr>
    </w:p>
    <w:p w14:paraId="737BC988"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#Q3</w:t>
      </w:r>
    </w:p>
    <w:p w14:paraId="6EEF6B07"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NewData</w:t>
      </w:r>
      <w:proofErr w:type="spellEnd"/>
      <w:r w:rsidRPr="00853B98">
        <w:rPr>
          <w:rFonts w:ascii="Cambria Math" w:hAnsi="Cambria Math"/>
          <w:sz w:val="24"/>
          <w:szCs w:val="24"/>
        </w:rPr>
        <w:t xml:space="preserve"> &lt;- </w:t>
      </w:r>
      <w:proofErr w:type="spellStart"/>
      <w:proofErr w:type="gramStart"/>
      <w:r w:rsidRPr="00853B98">
        <w:rPr>
          <w:rFonts w:ascii="Cambria Math" w:hAnsi="Cambria Math"/>
          <w:sz w:val="24"/>
          <w:szCs w:val="24"/>
        </w:rPr>
        <w:t>data.frame</w:t>
      </w:r>
      <w:proofErr w:type="spellEnd"/>
      <w:proofErr w:type="gramEnd"/>
      <w:r w:rsidRPr="00853B98">
        <w:rPr>
          <w:rFonts w:ascii="Cambria Math" w:hAnsi="Cambria Math"/>
          <w:sz w:val="24"/>
          <w:szCs w:val="24"/>
        </w:rPr>
        <w:t>(AGE=50)</w:t>
      </w:r>
    </w:p>
    <w:p w14:paraId="71E9D8B6"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Predict &lt;- </w:t>
      </w:r>
      <w:proofErr w:type="gramStart"/>
      <w:r w:rsidRPr="00853B98">
        <w:rPr>
          <w:rFonts w:ascii="Cambria Math" w:hAnsi="Cambria Math"/>
          <w:sz w:val="24"/>
          <w:szCs w:val="24"/>
        </w:rPr>
        <w:t>predict(</w:t>
      </w:r>
      <w:proofErr w:type="gramEnd"/>
      <w:r w:rsidRPr="00853B98">
        <w:rPr>
          <w:rFonts w:ascii="Cambria Math" w:hAnsi="Cambria Math"/>
          <w:sz w:val="24"/>
          <w:szCs w:val="24"/>
        </w:rPr>
        <w:t xml:space="preserve">SLR, </w:t>
      </w:r>
      <w:proofErr w:type="spellStart"/>
      <w:r w:rsidRPr="00853B98">
        <w:rPr>
          <w:rFonts w:ascii="Cambria Math" w:hAnsi="Cambria Math"/>
          <w:sz w:val="24"/>
          <w:szCs w:val="24"/>
        </w:rPr>
        <w:t>NewData</w:t>
      </w:r>
      <w:proofErr w:type="spellEnd"/>
      <w:r w:rsidRPr="00853B98">
        <w:rPr>
          <w:rFonts w:ascii="Cambria Math" w:hAnsi="Cambria Math"/>
          <w:sz w:val="24"/>
          <w:szCs w:val="24"/>
        </w:rPr>
        <w:t>, interval="prediction", level=.93)</w:t>
      </w:r>
    </w:p>
    <w:p w14:paraId="332BB0FC"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Predict</w:t>
      </w:r>
    </w:p>
    <w:p w14:paraId="2E31788F"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exp(</w:t>
      </w:r>
      <w:proofErr w:type="gramEnd"/>
      <w:r w:rsidRPr="00853B98">
        <w:rPr>
          <w:rFonts w:ascii="Cambria Math" w:hAnsi="Cambria Math"/>
          <w:sz w:val="24"/>
          <w:szCs w:val="24"/>
        </w:rPr>
        <w:t>Predict[1])</w:t>
      </w:r>
    </w:p>
    <w:p w14:paraId="3AEAC497"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exp(</w:t>
      </w:r>
      <w:proofErr w:type="gramEnd"/>
      <w:r w:rsidRPr="00853B98">
        <w:rPr>
          <w:rFonts w:ascii="Cambria Math" w:hAnsi="Cambria Math"/>
          <w:sz w:val="24"/>
          <w:szCs w:val="24"/>
        </w:rPr>
        <w:t>Predict[2])</w:t>
      </w:r>
    </w:p>
    <w:p w14:paraId="5B84A900"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exp(</w:t>
      </w:r>
      <w:proofErr w:type="gramEnd"/>
      <w:r w:rsidRPr="00853B98">
        <w:rPr>
          <w:rFonts w:ascii="Cambria Math" w:hAnsi="Cambria Math"/>
          <w:sz w:val="24"/>
          <w:szCs w:val="24"/>
        </w:rPr>
        <w:t>Predict[3])</w:t>
      </w:r>
    </w:p>
    <w:p w14:paraId="0B543E2B" w14:textId="77777777" w:rsidR="00853B98" w:rsidRPr="00853B98" w:rsidRDefault="00853B98" w:rsidP="00853B98">
      <w:pPr>
        <w:tabs>
          <w:tab w:val="left" w:pos="7778"/>
        </w:tabs>
        <w:rPr>
          <w:rFonts w:ascii="Cambria Math" w:hAnsi="Cambria Math"/>
          <w:sz w:val="24"/>
          <w:szCs w:val="24"/>
        </w:rPr>
      </w:pPr>
    </w:p>
    <w:p w14:paraId="39E1B0F1"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#Q4</w:t>
      </w:r>
    </w:p>
    <w:p w14:paraId="224DE5AB"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Sign(</w:t>
      </w:r>
      <w:proofErr w:type="spellStart"/>
      <w:proofErr w:type="gramEnd"/>
      <w:r w:rsidRPr="00853B98">
        <w:rPr>
          <w:rFonts w:ascii="Cambria Math" w:hAnsi="Cambria Math"/>
          <w:sz w:val="24"/>
          <w:szCs w:val="24"/>
        </w:rPr>
        <w:t>Z.x</w:t>
      </w:r>
      <w:proofErr w:type="spellEnd"/>
      <w:r w:rsidRPr="00853B98">
        <w:rPr>
          <w:rFonts w:ascii="Cambria Math" w:hAnsi="Cambria Math"/>
          <w:sz w:val="24"/>
          <w:szCs w:val="24"/>
        </w:rPr>
        <w:t>)</w:t>
      </w:r>
    </w:p>
    <w:p w14:paraId="21709BFA" w14:textId="77777777" w:rsidR="00853B98" w:rsidRPr="00853B98" w:rsidRDefault="00853B98" w:rsidP="00853B98">
      <w:pPr>
        <w:tabs>
          <w:tab w:val="left" w:pos="7778"/>
        </w:tabs>
        <w:rPr>
          <w:rFonts w:ascii="Cambria Math" w:hAnsi="Cambria Math"/>
          <w:sz w:val="24"/>
          <w:szCs w:val="24"/>
        </w:rPr>
      </w:pPr>
    </w:p>
    <w:p w14:paraId="781C8AE7"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#Q5</w:t>
      </w:r>
    </w:p>
    <w:p w14:paraId="7A09ABE3"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AGE3 = AGE ^ 3</w:t>
      </w:r>
    </w:p>
    <w:p w14:paraId="601419E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lastRenderedPageBreak/>
        <w:t>AGE5 = AGE ^ 5</w:t>
      </w:r>
    </w:p>
    <w:p w14:paraId="7E3379A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MLR &lt;- </w:t>
      </w:r>
      <w:proofErr w:type="spellStart"/>
      <w:proofErr w:type="gramStart"/>
      <w:r w:rsidRPr="00853B98">
        <w:rPr>
          <w:rFonts w:ascii="Cambria Math" w:hAnsi="Cambria Math"/>
          <w:sz w:val="24"/>
          <w:szCs w:val="24"/>
        </w:rPr>
        <w:t>lm</w:t>
      </w:r>
      <w:proofErr w:type="spellEnd"/>
      <w:r w:rsidRPr="00853B98">
        <w:rPr>
          <w:rFonts w:ascii="Cambria Math" w:hAnsi="Cambria Math"/>
          <w:sz w:val="24"/>
          <w:szCs w:val="24"/>
        </w:rPr>
        <w:t>(</w:t>
      </w:r>
      <w:proofErr w:type="gramEnd"/>
      <w:r w:rsidRPr="00853B98">
        <w:rPr>
          <w:rFonts w:ascii="Cambria Math" w:hAnsi="Cambria Math"/>
          <w:sz w:val="24"/>
          <w:szCs w:val="24"/>
        </w:rPr>
        <w:t>Obs~AGE3+AGE5)</w:t>
      </w:r>
    </w:p>
    <w:p w14:paraId="17CFE739"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MLR$coef</w:t>
      </w:r>
      <w:proofErr w:type="spellEnd"/>
    </w:p>
    <w:p w14:paraId="1DE63579" w14:textId="77777777" w:rsidR="00853B98" w:rsidRPr="00853B98" w:rsidRDefault="00853B98" w:rsidP="00853B98">
      <w:pPr>
        <w:tabs>
          <w:tab w:val="left" w:pos="7778"/>
        </w:tabs>
        <w:rPr>
          <w:rFonts w:ascii="Cambria Math" w:hAnsi="Cambria Math"/>
          <w:sz w:val="24"/>
          <w:szCs w:val="24"/>
        </w:rPr>
      </w:pPr>
    </w:p>
    <w:p w14:paraId="239E2C8A"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#Q6 Q7</w:t>
      </w:r>
    </w:p>
    <w:p w14:paraId="061F6BD9"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SLR)</w:t>
      </w:r>
    </w:p>
    <w:p w14:paraId="7E7922C5"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MLR)</w:t>
      </w:r>
    </w:p>
    <w:p w14:paraId="0837CF97" w14:textId="77777777" w:rsidR="00853B98" w:rsidRPr="00853B98" w:rsidRDefault="00853B98" w:rsidP="00853B98">
      <w:pPr>
        <w:tabs>
          <w:tab w:val="left" w:pos="7778"/>
        </w:tabs>
        <w:rPr>
          <w:rFonts w:ascii="Cambria Math" w:hAnsi="Cambria Math"/>
          <w:sz w:val="24"/>
          <w:szCs w:val="24"/>
        </w:rPr>
      </w:pPr>
    </w:p>
    <w:p w14:paraId="6023763F"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Q8</w:t>
      </w:r>
    </w:p>
    <w:p w14:paraId="4B7C3709"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plot(</w:t>
      </w:r>
      <w:proofErr w:type="gramEnd"/>
      <w:r w:rsidRPr="00853B98">
        <w:rPr>
          <w:rFonts w:ascii="Cambria Math" w:hAnsi="Cambria Math"/>
          <w:sz w:val="24"/>
          <w:szCs w:val="24"/>
        </w:rPr>
        <w:t xml:space="preserve">AGE, </w:t>
      </w:r>
      <w:proofErr w:type="spellStart"/>
      <w:r w:rsidRPr="00853B98">
        <w:rPr>
          <w:rFonts w:ascii="Cambria Math" w:hAnsi="Cambria Math"/>
          <w:sz w:val="24"/>
          <w:szCs w:val="24"/>
        </w:rPr>
        <w:t>Obs,xlab</w:t>
      </w:r>
      <w:proofErr w:type="spellEnd"/>
      <w:r w:rsidRPr="00853B98">
        <w:rPr>
          <w:rFonts w:ascii="Cambria Math" w:hAnsi="Cambria Math"/>
          <w:sz w:val="24"/>
          <w:szCs w:val="24"/>
        </w:rPr>
        <w:t xml:space="preserve"> = "Age",</w:t>
      </w:r>
      <w:proofErr w:type="spellStart"/>
      <w:r w:rsidRPr="00853B98">
        <w:rPr>
          <w:rFonts w:ascii="Cambria Math" w:hAnsi="Cambria Math"/>
          <w:sz w:val="24"/>
          <w:szCs w:val="24"/>
        </w:rPr>
        <w:t>ylab</w:t>
      </w:r>
      <w:proofErr w:type="spellEnd"/>
      <w:r w:rsidRPr="00853B98">
        <w:rPr>
          <w:rFonts w:ascii="Cambria Math" w:hAnsi="Cambria Math"/>
          <w:sz w:val="24"/>
          <w:szCs w:val="24"/>
        </w:rPr>
        <w:t xml:space="preserve"> = "log(mortality)", main = "Scatter plot between logarithmic mortality rate and age")</w:t>
      </w:r>
    </w:p>
    <w:p w14:paraId="7758408A"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lines(</w:t>
      </w:r>
      <w:proofErr w:type="gramEnd"/>
      <w:r w:rsidRPr="00853B98">
        <w:rPr>
          <w:rFonts w:ascii="Cambria Math" w:hAnsi="Cambria Math"/>
          <w:sz w:val="24"/>
          <w:szCs w:val="24"/>
        </w:rPr>
        <w:t xml:space="preserve">AGE, </w:t>
      </w:r>
      <w:proofErr w:type="spellStart"/>
      <w:r w:rsidRPr="00853B98">
        <w:rPr>
          <w:rFonts w:ascii="Cambria Math" w:hAnsi="Cambria Math"/>
          <w:sz w:val="24"/>
          <w:szCs w:val="24"/>
        </w:rPr>
        <w:t>SLR$fit,col</w:t>
      </w:r>
      <w:proofErr w:type="spellEnd"/>
      <w:r w:rsidRPr="00853B98">
        <w:rPr>
          <w:rFonts w:ascii="Cambria Math" w:hAnsi="Cambria Math"/>
          <w:sz w:val="24"/>
          <w:szCs w:val="24"/>
        </w:rPr>
        <w:t xml:space="preserve"> = "blue")</w:t>
      </w:r>
    </w:p>
    <w:p w14:paraId="0FB0DA08"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lines(</w:t>
      </w:r>
      <w:proofErr w:type="gramEnd"/>
      <w:r w:rsidRPr="00853B98">
        <w:rPr>
          <w:rFonts w:ascii="Cambria Math" w:hAnsi="Cambria Math"/>
          <w:sz w:val="24"/>
          <w:szCs w:val="24"/>
        </w:rPr>
        <w:t xml:space="preserve">AGE, </w:t>
      </w:r>
      <w:proofErr w:type="spellStart"/>
      <w:r w:rsidRPr="00853B98">
        <w:rPr>
          <w:rFonts w:ascii="Cambria Math" w:hAnsi="Cambria Math"/>
          <w:sz w:val="24"/>
          <w:szCs w:val="24"/>
        </w:rPr>
        <w:t>MLR$fit</w:t>
      </w:r>
      <w:proofErr w:type="spellEnd"/>
      <w:r w:rsidRPr="00853B98">
        <w:rPr>
          <w:rFonts w:ascii="Cambria Math" w:hAnsi="Cambria Math"/>
          <w:sz w:val="24"/>
          <w:szCs w:val="24"/>
        </w:rPr>
        <w:t>, col = "green" )</w:t>
      </w:r>
    </w:p>
    <w:p w14:paraId="0EA92DF7"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SLR$coef</w:t>
      </w:r>
      <w:proofErr w:type="spellEnd"/>
    </w:p>
    <w:p w14:paraId="0B551408"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MLR$coef</w:t>
      </w:r>
      <w:proofErr w:type="spellEnd"/>
    </w:p>
    <w:p w14:paraId="59EE2C54" w14:textId="77777777" w:rsidR="00853B98" w:rsidRPr="00853B98" w:rsidRDefault="00853B98" w:rsidP="00853B98">
      <w:pPr>
        <w:tabs>
          <w:tab w:val="left" w:pos="7778"/>
        </w:tabs>
        <w:rPr>
          <w:rFonts w:ascii="Cambria Math" w:hAnsi="Cambria Math"/>
          <w:sz w:val="24"/>
          <w:szCs w:val="24"/>
        </w:rPr>
      </w:pPr>
    </w:p>
    <w:p w14:paraId="21277FEA"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#Q9</w:t>
      </w:r>
    </w:p>
    <w:p w14:paraId="0362EEFB"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SLR)</w:t>
      </w:r>
    </w:p>
    <w:p w14:paraId="0576C4CA"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MLR)</w:t>
      </w:r>
    </w:p>
    <w:p w14:paraId="3868364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w:t>
      </w:r>
    </w:p>
    <w:p w14:paraId="10F7F54D" w14:textId="77777777" w:rsidR="00853B98" w:rsidRPr="00853B98" w:rsidRDefault="00853B98" w:rsidP="00853B98">
      <w:pPr>
        <w:tabs>
          <w:tab w:val="left" w:pos="7778"/>
        </w:tabs>
        <w:rPr>
          <w:rFonts w:ascii="Cambria Math" w:hAnsi="Cambria Math"/>
          <w:sz w:val="24"/>
          <w:szCs w:val="24"/>
        </w:rPr>
      </w:pPr>
    </w:p>
    <w:p w14:paraId="138A4FD6"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Scenario 2</w:t>
      </w:r>
    </w:p>
    <w:p w14:paraId="3C257572" w14:textId="77777777" w:rsidR="00853B98" w:rsidRPr="00853B98" w:rsidRDefault="00853B98" w:rsidP="00853B98">
      <w:pPr>
        <w:tabs>
          <w:tab w:val="left" w:pos="7778"/>
        </w:tabs>
        <w:rPr>
          <w:rFonts w:ascii="Cambria Math" w:hAnsi="Cambria Math"/>
          <w:sz w:val="24"/>
          <w:szCs w:val="24"/>
        </w:rPr>
      </w:pPr>
    </w:p>
    <w:p w14:paraId="041772CE"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Q1</w:t>
      </w:r>
    </w:p>
    <w:p w14:paraId="129BFAE4"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MLR2 &lt;- </w:t>
      </w:r>
      <w:proofErr w:type="spellStart"/>
      <w:proofErr w:type="gramStart"/>
      <w:r w:rsidRPr="00853B98">
        <w:rPr>
          <w:rFonts w:ascii="Cambria Math" w:hAnsi="Cambria Math"/>
          <w:sz w:val="24"/>
          <w:szCs w:val="24"/>
        </w:rPr>
        <w:t>lm</w:t>
      </w:r>
      <w:proofErr w:type="spellEnd"/>
      <w:r w:rsidRPr="00853B98">
        <w:rPr>
          <w:rFonts w:ascii="Cambria Math" w:hAnsi="Cambria Math"/>
          <w:sz w:val="24"/>
          <w:szCs w:val="24"/>
        </w:rPr>
        <w:t>(</w:t>
      </w:r>
      <w:proofErr w:type="gramEnd"/>
      <w:r w:rsidRPr="00853B98">
        <w:rPr>
          <w:rFonts w:ascii="Cambria Math" w:hAnsi="Cambria Math"/>
          <w:sz w:val="24"/>
          <w:szCs w:val="24"/>
        </w:rPr>
        <w:t>Benefit ~ x1+x2, data=</w:t>
      </w:r>
      <w:proofErr w:type="spellStart"/>
      <w:r w:rsidRPr="00853B98">
        <w:rPr>
          <w:rFonts w:ascii="Cambria Math" w:hAnsi="Cambria Math"/>
          <w:sz w:val="24"/>
          <w:szCs w:val="24"/>
        </w:rPr>
        <w:t>Future.Life</w:t>
      </w:r>
      <w:proofErr w:type="spellEnd"/>
      <w:r w:rsidRPr="00853B98">
        <w:rPr>
          <w:rFonts w:ascii="Cambria Math" w:hAnsi="Cambria Math"/>
          <w:sz w:val="24"/>
          <w:szCs w:val="24"/>
        </w:rPr>
        <w:t>)</w:t>
      </w:r>
    </w:p>
    <w:p w14:paraId="04F4BD32"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MLR2)</w:t>
      </w:r>
    </w:p>
    <w:p w14:paraId="3C0ADBC4"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lastRenderedPageBreak/>
        <w:t>predict_x1 = 3500</w:t>
      </w:r>
    </w:p>
    <w:p w14:paraId="079DB550"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predict_x2 = 5000</w:t>
      </w:r>
    </w:p>
    <w:p w14:paraId="48418000"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NewData2 &lt;- </w:t>
      </w:r>
      <w:proofErr w:type="spellStart"/>
      <w:proofErr w:type="gramStart"/>
      <w:r w:rsidRPr="00853B98">
        <w:rPr>
          <w:rFonts w:ascii="Cambria Math" w:hAnsi="Cambria Math"/>
          <w:sz w:val="24"/>
          <w:szCs w:val="24"/>
        </w:rPr>
        <w:t>data.frame</w:t>
      </w:r>
      <w:proofErr w:type="spellEnd"/>
      <w:proofErr w:type="gramEnd"/>
      <w:r w:rsidRPr="00853B98">
        <w:rPr>
          <w:rFonts w:ascii="Cambria Math" w:hAnsi="Cambria Math"/>
          <w:sz w:val="24"/>
          <w:szCs w:val="24"/>
        </w:rPr>
        <w:t>(x1=predict_x1, x2=predict_x2)</w:t>
      </w:r>
    </w:p>
    <w:p w14:paraId="13D853D9"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Predict_val</w:t>
      </w:r>
      <w:proofErr w:type="spellEnd"/>
      <w:r w:rsidRPr="00853B98">
        <w:rPr>
          <w:rFonts w:ascii="Cambria Math" w:hAnsi="Cambria Math"/>
          <w:sz w:val="24"/>
          <w:szCs w:val="24"/>
        </w:rPr>
        <w:t xml:space="preserve"> &lt;- </w:t>
      </w:r>
      <w:proofErr w:type="gramStart"/>
      <w:r w:rsidRPr="00853B98">
        <w:rPr>
          <w:rFonts w:ascii="Cambria Math" w:hAnsi="Cambria Math"/>
          <w:sz w:val="24"/>
          <w:szCs w:val="24"/>
        </w:rPr>
        <w:t>predict(</w:t>
      </w:r>
      <w:proofErr w:type="gramEnd"/>
      <w:r w:rsidRPr="00853B98">
        <w:rPr>
          <w:rFonts w:ascii="Cambria Math" w:hAnsi="Cambria Math"/>
          <w:sz w:val="24"/>
          <w:szCs w:val="24"/>
        </w:rPr>
        <w:t>MLR2, NewData2, interval="prediction")</w:t>
      </w:r>
    </w:p>
    <w:p w14:paraId="6D15691F"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Predict_</w:t>
      </w:r>
      <w:proofErr w:type="gramStart"/>
      <w:r w:rsidRPr="00853B98">
        <w:rPr>
          <w:rFonts w:ascii="Cambria Math" w:hAnsi="Cambria Math"/>
          <w:sz w:val="24"/>
          <w:szCs w:val="24"/>
        </w:rPr>
        <w:t>val</w:t>
      </w:r>
      <w:proofErr w:type="spellEnd"/>
      <w:proofErr w:type="gramEnd"/>
    </w:p>
    <w:p w14:paraId="696EBA6D" w14:textId="77777777" w:rsidR="00853B98" w:rsidRPr="00853B98" w:rsidRDefault="00853B98" w:rsidP="00853B98">
      <w:pPr>
        <w:tabs>
          <w:tab w:val="left" w:pos="7778"/>
        </w:tabs>
        <w:rPr>
          <w:rFonts w:ascii="Cambria Math" w:hAnsi="Cambria Math"/>
          <w:sz w:val="24"/>
          <w:szCs w:val="24"/>
        </w:rPr>
      </w:pPr>
    </w:p>
    <w:p w14:paraId="57F2E4A7"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#Q2</w:t>
      </w:r>
    </w:p>
    <w:p w14:paraId="1C3ABA94" w14:textId="77777777" w:rsidR="00853B98" w:rsidRPr="00853B98" w:rsidRDefault="00853B98" w:rsidP="00853B98">
      <w:pPr>
        <w:tabs>
          <w:tab w:val="left" w:pos="7778"/>
        </w:tabs>
        <w:rPr>
          <w:rFonts w:ascii="Cambria Math" w:hAnsi="Cambria Math"/>
          <w:sz w:val="24"/>
          <w:szCs w:val="24"/>
        </w:rPr>
      </w:pPr>
      <w:proofErr w:type="spellStart"/>
      <w:proofErr w:type="gramStart"/>
      <w:r w:rsidRPr="00853B98">
        <w:rPr>
          <w:rFonts w:ascii="Cambria Math" w:hAnsi="Cambria Math"/>
          <w:sz w:val="24"/>
          <w:szCs w:val="24"/>
        </w:rPr>
        <w:t>vif</w:t>
      </w:r>
      <w:proofErr w:type="spellEnd"/>
      <w:r w:rsidRPr="00853B98">
        <w:rPr>
          <w:rFonts w:ascii="Cambria Math" w:hAnsi="Cambria Math"/>
          <w:sz w:val="24"/>
          <w:szCs w:val="24"/>
        </w:rPr>
        <w:t>(</w:t>
      </w:r>
      <w:proofErr w:type="gramEnd"/>
      <w:r w:rsidRPr="00853B98">
        <w:rPr>
          <w:rFonts w:ascii="Cambria Math" w:hAnsi="Cambria Math"/>
          <w:sz w:val="24"/>
          <w:szCs w:val="24"/>
        </w:rPr>
        <w:t>MLR2,)</w:t>
      </w:r>
    </w:p>
    <w:p w14:paraId="1414866D" w14:textId="77777777" w:rsidR="00853B98" w:rsidRPr="00853B98" w:rsidRDefault="00853B98" w:rsidP="00853B98">
      <w:pPr>
        <w:tabs>
          <w:tab w:val="left" w:pos="7778"/>
        </w:tabs>
        <w:rPr>
          <w:rFonts w:ascii="Cambria Math" w:hAnsi="Cambria Math"/>
          <w:sz w:val="24"/>
          <w:szCs w:val="24"/>
        </w:rPr>
      </w:pPr>
      <w:proofErr w:type="spellStart"/>
      <w:proofErr w:type="gramStart"/>
      <w:r w:rsidRPr="00853B98">
        <w:rPr>
          <w:rFonts w:ascii="Cambria Math" w:hAnsi="Cambria Math"/>
          <w:sz w:val="24"/>
          <w:szCs w:val="24"/>
        </w:rPr>
        <w:t>cor</w:t>
      </w:r>
      <w:proofErr w:type="spellEnd"/>
      <w:r w:rsidRPr="00853B98">
        <w:rPr>
          <w:rFonts w:ascii="Cambria Math" w:hAnsi="Cambria Math"/>
          <w:sz w:val="24"/>
          <w:szCs w:val="24"/>
        </w:rPr>
        <w:t>(</w:t>
      </w:r>
      <w:proofErr w:type="spellStart"/>
      <w:proofErr w:type="gramEnd"/>
      <w:r w:rsidRPr="00853B98">
        <w:rPr>
          <w:rFonts w:ascii="Cambria Math" w:hAnsi="Cambria Math"/>
          <w:sz w:val="24"/>
          <w:szCs w:val="24"/>
        </w:rPr>
        <w:t>Future.Life</w:t>
      </w:r>
      <w:proofErr w:type="spellEnd"/>
      <w:r w:rsidRPr="00853B98">
        <w:rPr>
          <w:rFonts w:ascii="Cambria Math" w:hAnsi="Cambria Math"/>
          <w:sz w:val="24"/>
          <w:szCs w:val="24"/>
        </w:rPr>
        <w:t>[,c(X1,X2)], use = "</w:t>
      </w:r>
      <w:proofErr w:type="spellStart"/>
      <w:r w:rsidRPr="00853B98">
        <w:rPr>
          <w:rFonts w:ascii="Cambria Math" w:hAnsi="Cambria Math"/>
          <w:sz w:val="24"/>
          <w:szCs w:val="24"/>
        </w:rPr>
        <w:t>complete.obs</w:t>
      </w:r>
      <w:proofErr w:type="spellEnd"/>
      <w:r w:rsidRPr="00853B98">
        <w:rPr>
          <w:rFonts w:ascii="Cambria Math" w:hAnsi="Cambria Math"/>
          <w:sz w:val="24"/>
          <w:szCs w:val="24"/>
        </w:rPr>
        <w:t>")</w:t>
      </w:r>
    </w:p>
    <w:p w14:paraId="7275C216" w14:textId="77777777" w:rsidR="00853B98" w:rsidRPr="00853B98" w:rsidRDefault="00853B98" w:rsidP="00853B98">
      <w:pPr>
        <w:tabs>
          <w:tab w:val="left" w:pos="7778"/>
        </w:tabs>
        <w:rPr>
          <w:rFonts w:ascii="Cambria Math" w:hAnsi="Cambria Math"/>
          <w:sz w:val="24"/>
          <w:szCs w:val="24"/>
        </w:rPr>
      </w:pPr>
    </w:p>
    <w:p w14:paraId="2AA3B291"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#Q3</w:t>
      </w:r>
    </w:p>
    <w:p w14:paraId="65061FCB"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#a</w:t>
      </w:r>
    </w:p>
    <w:p w14:paraId="36FE94A6"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SLR2 &lt;- </w:t>
      </w:r>
      <w:proofErr w:type="spellStart"/>
      <w:proofErr w:type="gramStart"/>
      <w:r w:rsidRPr="00853B98">
        <w:rPr>
          <w:rFonts w:ascii="Cambria Math" w:hAnsi="Cambria Math"/>
          <w:sz w:val="24"/>
          <w:szCs w:val="24"/>
        </w:rPr>
        <w:t>lm</w:t>
      </w:r>
      <w:proofErr w:type="spellEnd"/>
      <w:r w:rsidRPr="00853B98">
        <w:rPr>
          <w:rFonts w:ascii="Cambria Math" w:hAnsi="Cambria Math"/>
          <w:sz w:val="24"/>
          <w:szCs w:val="24"/>
        </w:rPr>
        <w:t>(</w:t>
      </w:r>
      <w:proofErr w:type="gramEnd"/>
      <w:r w:rsidRPr="00853B98">
        <w:rPr>
          <w:rFonts w:ascii="Cambria Math" w:hAnsi="Cambria Math"/>
          <w:sz w:val="24"/>
          <w:szCs w:val="24"/>
        </w:rPr>
        <w:t>Benefit ~ x3, data=</w:t>
      </w:r>
      <w:proofErr w:type="spellStart"/>
      <w:r w:rsidRPr="00853B98">
        <w:rPr>
          <w:rFonts w:ascii="Cambria Math" w:hAnsi="Cambria Math"/>
          <w:sz w:val="24"/>
          <w:szCs w:val="24"/>
        </w:rPr>
        <w:t>Future.Life</w:t>
      </w:r>
      <w:proofErr w:type="spellEnd"/>
      <w:r w:rsidRPr="00853B98">
        <w:rPr>
          <w:rFonts w:ascii="Cambria Math" w:hAnsi="Cambria Math"/>
          <w:sz w:val="24"/>
          <w:szCs w:val="24"/>
        </w:rPr>
        <w:t>)</w:t>
      </w:r>
    </w:p>
    <w:p w14:paraId="5F997F57"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SLR2)</w:t>
      </w:r>
    </w:p>
    <w:p w14:paraId="1EB7210C"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SLR2$coef</w:t>
      </w:r>
    </w:p>
    <w:p w14:paraId="727B872C"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#b</w:t>
      </w:r>
    </w:p>
    <w:p w14:paraId="07FD9D92"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plot(</w:t>
      </w:r>
      <w:proofErr w:type="gramEnd"/>
      <w:r w:rsidRPr="00853B98">
        <w:rPr>
          <w:rFonts w:ascii="Cambria Math" w:hAnsi="Cambria Math"/>
          <w:sz w:val="24"/>
          <w:szCs w:val="24"/>
        </w:rPr>
        <w:t xml:space="preserve">x3,Benefit, </w:t>
      </w:r>
      <w:proofErr w:type="spellStart"/>
      <w:r w:rsidRPr="00853B98">
        <w:rPr>
          <w:rFonts w:ascii="Cambria Math" w:hAnsi="Cambria Math"/>
          <w:sz w:val="24"/>
          <w:szCs w:val="24"/>
        </w:rPr>
        <w:t>xlab</w:t>
      </w:r>
      <w:proofErr w:type="spellEnd"/>
      <w:r w:rsidRPr="00853B98">
        <w:rPr>
          <w:rFonts w:ascii="Cambria Math" w:hAnsi="Cambria Math"/>
          <w:sz w:val="24"/>
          <w:szCs w:val="24"/>
        </w:rPr>
        <w:t xml:space="preserve"> = "x3", </w:t>
      </w:r>
      <w:proofErr w:type="spellStart"/>
      <w:r w:rsidRPr="00853B98">
        <w:rPr>
          <w:rFonts w:ascii="Cambria Math" w:hAnsi="Cambria Math"/>
          <w:sz w:val="24"/>
          <w:szCs w:val="24"/>
        </w:rPr>
        <w:t>ylab</w:t>
      </w:r>
      <w:proofErr w:type="spellEnd"/>
      <w:r w:rsidRPr="00853B98">
        <w:rPr>
          <w:rFonts w:ascii="Cambria Math" w:hAnsi="Cambria Math"/>
          <w:sz w:val="24"/>
          <w:szCs w:val="24"/>
        </w:rPr>
        <w:t xml:space="preserve"> = "Benefit")</w:t>
      </w:r>
    </w:p>
    <w:p w14:paraId="2792A3D0"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lines(x</w:t>
      </w:r>
      <w:proofErr w:type="gramStart"/>
      <w:r w:rsidRPr="00853B98">
        <w:rPr>
          <w:rFonts w:ascii="Cambria Math" w:hAnsi="Cambria Math"/>
          <w:sz w:val="24"/>
          <w:szCs w:val="24"/>
        </w:rPr>
        <w:t>3,SLR</w:t>
      </w:r>
      <w:proofErr w:type="gramEnd"/>
      <w:r w:rsidRPr="00853B98">
        <w:rPr>
          <w:rFonts w:ascii="Cambria Math" w:hAnsi="Cambria Math"/>
          <w:sz w:val="24"/>
          <w:szCs w:val="24"/>
        </w:rPr>
        <w:t>2$coef[1]+SLR2$coef[2]*x3, col = "red")</w:t>
      </w:r>
    </w:p>
    <w:p w14:paraId="3FA317C3" w14:textId="77777777" w:rsidR="00853B98" w:rsidRPr="00853B98"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SLR2)</w:t>
      </w:r>
    </w:p>
    <w:p w14:paraId="6ED36C54"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#c</w:t>
      </w:r>
    </w:p>
    <w:p w14:paraId="3FEFC036"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#outlier</w:t>
      </w:r>
    </w:p>
    <w:p w14:paraId="6BADAE75"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r_t</w:t>
      </w:r>
      <w:proofErr w:type="spellEnd"/>
      <w:r w:rsidRPr="00853B98">
        <w:rPr>
          <w:rFonts w:ascii="Cambria Math" w:hAnsi="Cambria Math"/>
          <w:sz w:val="24"/>
          <w:szCs w:val="24"/>
        </w:rPr>
        <w:t xml:space="preserve"> &lt;- </w:t>
      </w:r>
      <w:proofErr w:type="spellStart"/>
      <w:proofErr w:type="gramStart"/>
      <w:r w:rsidRPr="00853B98">
        <w:rPr>
          <w:rFonts w:ascii="Cambria Math" w:hAnsi="Cambria Math"/>
          <w:sz w:val="24"/>
          <w:szCs w:val="24"/>
        </w:rPr>
        <w:t>rstudent</w:t>
      </w:r>
      <w:proofErr w:type="spellEnd"/>
      <w:r w:rsidRPr="00853B98">
        <w:rPr>
          <w:rFonts w:ascii="Cambria Math" w:hAnsi="Cambria Math"/>
          <w:sz w:val="24"/>
          <w:szCs w:val="24"/>
        </w:rPr>
        <w:t>(</w:t>
      </w:r>
      <w:proofErr w:type="gramEnd"/>
      <w:r w:rsidRPr="00853B98">
        <w:rPr>
          <w:rFonts w:ascii="Cambria Math" w:hAnsi="Cambria Math"/>
          <w:sz w:val="24"/>
          <w:szCs w:val="24"/>
        </w:rPr>
        <w:t>SLR2)</w:t>
      </w:r>
    </w:p>
    <w:p w14:paraId="010AAC5A"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outlier_indices</w:t>
      </w:r>
      <w:proofErr w:type="spellEnd"/>
      <w:r w:rsidRPr="00853B98">
        <w:rPr>
          <w:rFonts w:ascii="Cambria Math" w:hAnsi="Cambria Math"/>
          <w:sz w:val="24"/>
          <w:szCs w:val="24"/>
        </w:rPr>
        <w:t xml:space="preserve"> &lt;- which(abs(</w:t>
      </w:r>
      <w:proofErr w:type="spellStart"/>
      <w:r w:rsidRPr="00853B98">
        <w:rPr>
          <w:rFonts w:ascii="Cambria Math" w:hAnsi="Cambria Math"/>
          <w:sz w:val="24"/>
          <w:szCs w:val="24"/>
        </w:rPr>
        <w:t>r_t</w:t>
      </w:r>
      <w:proofErr w:type="spellEnd"/>
      <w:r w:rsidRPr="00853B98">
        <w:rPr>
          <w:rFonts w:ascii="Cambria Math" w:hAnsi="Cambria Math"/>
          <w:sz w:val="24"/>
          <w:szCs w:val="24"/>
        </w:rPr>
        <w:t>) &gt; 2)</w:t>
      </w:r>
    </w:p>
    <w:p w14:paraId="1182B71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length(</w:t>
      </w:r>
      <w:proofErr w:type="spellStart"/>
      <w:r w:rsidRPr="00853B98">
        <w:rPr>
          <w:rFonts w:ascii="Cambria Math" w:hAnsi="Cambria Math"/>
          <w:sz w:val="24"/>
          <w:szCs w:val="24"/>
        </w:rPr>
        <w:t>outlier_indices</w:t>
      </w:r>
      <w:proofErr w:type="spellEnd"/>
      <w:r w:rsidRPr="00853B98">
        <w:rPr>
          <w:rFonts w:ascii="Cambria Math" w:hAnsi="Cambria Math"/>
          <w:sz w:val="24"/>
          <w:szCs w:val="24"/>
        </w:rPr>
        <w:t>)</w:t>
      </w:r>
    </w:p>
    <w:p w14:paraId="5EB792C6"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Leverages</w:t>
      </w:r>
    </w:p>
    <w:p w14:paraId="4386A6F6"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lastRenderedPageBreak/>
        <w:t>hatval</w:t>
      </w:r>
      <w:proofErr w:type="spellEnd"/>
      <w:r w:rsidRPr="00853B98">
        <w:rPr>
          <w:rFonts w:ascii="Cambria Math" w:hAnsi="Cambria Math"/>
          <w:sz w:val="24"/>
          <w:szCs w:val="24"/>
        </w:rPr>
        <w:t xml:space="preserve"> &lt;- </w:t>
      </w:r>
      <w:proofErr w:type="spellStart"/>
      <w:proofErr w:type="gramStart"/>
      <w:r w:rsidRPr="00853B98">
        <w:rPr>
          <w:rFonts w:ascii="Cambria Math" w:hAnsi="Cambria Math"/>
          <w:sz w:val="24"/>
          <w:szCs w:val="24"/>
        </w:rPr>
        <w:t>hatvalues</w:t>
      </w:r>
      <w:proofErr w:type="spellEnd"/>
      <w:r w:rsidRPr="00853B98">
        <w:rPr>
          <w:rFonts w:ascii="Cambria Math" w:hAnsi="Cambria Math"/>
          <w:sz w:val="24"/>
          <w:szCs w:val="24"/>
        </w:rPr>
        <w:t>(</w:t>
      </w:r>
      <w:proofErr w:type="gramEnd"/>
      <w:r w:rsidRPr="00853B98">
        <w:rPr>
          <w:rFonts w:ascii="Cambria Math" w:hAnsi="Cambria Math"/>
          <w:sz w:val="24"/>
          <w:szCs w:val="24"/>
        </w:rPr>
        <w:t>SLR2)</w:t>
      </w:r>
    </w:p>
    <w:p w14:paraId="1FBFF240"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average_leverage</w:t>
      </w:r>
      <w:proofErr w:type="spellEnd"/>
      <w:r w:rsidRPr="00853B98">
        <w:rPr>
          <w:rFonts w:ascii="Cambria Math" w:hAnsi="Cambria Math"/>
          <w:sz w:val="24"/>
          <w:szCs w:val="24"/>
        </w:rPr>
        <w:t xml:space="preserve"> &lt;- 2*(length(</w:t>
      </w:r>
      <w:proofErr w:type="spellStart"/>
      <w:proofErr w:type="gramStart"/>
      <w:r w:rsidRPr="00853B98">
        <w:rPr>
          <w:rFonts w:ascii="Cambria Math" w:hAnsi="Cambria Math"/>
          <w:sz w:val="24"/>
          <w:szCs w:val="24"/>
        </w:rPr>
        <w:t>coef</w:t>
      </w:r>
      <w:proofErr w:type="spellEnd"/>
      <w:r w:rsidRPr="00853B98">
        <w:rPr>
          <w:rFonts w:ascii="Cambria Math" w:hAnsi="Cambria Math"/>
          <w:sz w:val="24"/>
          <w:szCs w:val="24"/>
        </w:rPr>
        <w:t>(</w:t>
      </w:r>
      <w:proofErr w:type="gramEnd"/>
      <w:r w:rsidRPr="00853B98">
        <w:rPr>
          <w:rFonts w:ascii="Cambria Math" w:hAnsi="Cambria Math"/>
          <w:sz w:val="24"/>
          <w:szCs w:val="24"/>
        </w:rPr>
        <w:t>SLR2)))/</w:t>
      </w:r>
      <w:proofErr w:type="spellStart"/>
      <w:r w:rsidRPr="00853B98">
        <w:rPr>
          <w:rFonts w:ascii="Cambria Math" w:hAnsi="Cambria Math"/>
          <w:sz w:val="24"/>
          <w:szCs w:val="24"/>
        </w:rPr>
        <w:t>nrow</w:t>
      </w:r>
      <w:proofErr w:type="spellEnd"/>
      <w:r w:rsidRPr="00853B98">
        <w:rPr>
          <w:rFonts w:ascii="Cambria Math" w:hAnsi="Cambria Math"/>
          <w:sz w:val="24"/>
          <w:szCs w:val="24"/>
        </w:rPr>
        <w:t>(</w:t>
      </w:r>
      <w:proofErr w:type="spellStart"/>
      <w:r w:rsidRPr="00853B98">
        <w:rPr>
          <w:rFonts w:ascii="Cambria Math" w:hAnsi="Cambria Math"/>
          <w:sz w:val="24"/>
          <w:szCs w:val="24"/>
        </w:rPr>
        <w:t>Future.Life</w:t>
      </w:r>
      <w:proofErr w:type="spellEnd"/>
      <w:r w:rsidRPr="00853B98">
        <w:rPr>
          <w:rFonts w:ascii="Cambria Math" w:hAnsi="Cambria Math"/>
          <w:sz w:val="24"/>
          <w:szCs w:val="24"/>
        </w:rPr>
        <w:t>)</w:t>
      </w:r>
    </w:p>
    <w:p w14:paraId="21BD54A6"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high_leverage_indices</w:t>
      </w:r>
      <w:proofErr w:type="spellEnd"/>
      <w:r w:rsidRPr="00853B98">
        <w:rPr>
          <w:rFonts w:ascii="Cambria Math" w:hAnsi="Cambria Math"/>
          <w:sz w:val="24"/>
          <w:szCs w:val="24"/>
        </w:rPr>
        <w:t xml:space="preserve"> &lt;- </w:t>
      </w:r>
      <w:proofErr w:type="gramStart"/>
      <w:r w:rsidRPr="00853B98">
        <w:rPr>
          <w:rFonts w:ascii="Cambria Math" w:hAnsi="Cambria Math"/>
          <w:sz w:val="24"/>
          <w:szCs w:val="24"/>
        </w:rPr>
        <w:t>which(</w:t>
      </w:r>
      <w:proofErr w:type="spellStart"/>
      <w:proofErr w:type="gramEnd"/>
      <w:r w:rsidRPr="00853B98">
        <w:rPr>
          <w:rFonts w:ascii="Cambria Math" w:hAnsi="Cambria Math"/>
          <w:sz w:val="24"/>
          <w:szCs w:val="24"/>
        </w:rPr>
        <w:t>hatval</w:t>
      </w:r>
      <w:proofErr w:type="spellEnd"/>
      <w:r w:rsidRPr="00853B98">
        <w:rPr>
          <w:rFonts w:ascii="Cambria Math" w:hAnsi="Cambria Math"/>
          <w:sz w:val="24"/>
          <w:szCs w:val="24"/>
        </w:rPr>
        <w:t xml:space="preserve"> &gt; </w:t>
      </w:r>
      <w:proofErr w:type="spellStart"/>
      <w:r w:rsidRPr="00853B98">
        <w:rPr>
          <w:rFonts w:ascii="Cambria Math" w:hAnsi="Cambria Math"/>
          <w:sz w:val="24"/>
          <w:szCs w:val="24"/>
        </w:rPr>
        <w:t>average_leverage</w:t>
      </w:r>
      <w:proofErr w:type="spellEnd"/>
      <w:r w:rsidRPr="00853B98">
        <w:rPr>
          <w:rFonts w:ascii="Cambria Math" w:hAnsi="Cambria Math"/>
          <w:sz w:val="24"/>
          <w:szCs w:val="24"/>
        </w:rPr>
        <w:t>)</w:t>
      </w:r>
    </w:p>
    <w:p w14:paraId="77651E25"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length(</w:t>
      </w:r>
      <w:proofErr w:type="spellStart"/>
      <w:r w:rsidRPr="00853B98">
        <w:rPr>
          <w:rFonts w:ascii="Cambria Math" w:hAnsi="Cambria Math"/>
          <w:sz w:val="24"/>
          <w:szCs w:val="24"/>
        </w:rPr>
        <w:t>high_leverage_indices</w:t>
      </w:r>
      <w:proofErr w:type="spellEnd"/>
      <w:r w:rsidRPr="00853B98">
        <w:rPr>
          <w:rFonts w:ascii="Cambria Math" w:hAnsi="Cambria Math"/>
          <w:sz w:val="24"/>
          <w:szCs w:val="24"/>
        </w:rPr>
        <w:t>)</w:t>
      </w:r>
    </w:p>
    <w:p w14:paraId="7D427A55"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#Newmodel</w:t>
      </w:r>
    </w:p>
    <w:p w14:paraId="7A5C09AF"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indices_to_remove</w:t>
      </w:r>
      <w:proofErr w:type="spellEnd"/>
      <w:r w:rsidRPr="00853B98">
        <w:rPr>
          <w:rFonts w:ascii="Cambria Math" w:hAnsi="Cambria Math"/>
          <w:sz w:val="24"/>
          <w:szCs w:val="24"/>
        </w:rPr>
        <w:t xml:space="preserve"> &lt;- </w:t>
      </w:r>
      <w:proofErr w:type="gramStart"/>
      <w:r w:rsidRPr="00853B98">
        <w:rPr>
          <w:rFonts w:ascii="Cambria Math" w:hAnsi="Cambria Math"/>
          <w:sz w:val="24"/>
          <w:szCs w:val="24"/>
        </w:rPr>
        <w:t>unique(</w:t>
      </w:r>
      <w:proofErr w:type="gramEnd"/>
      <w:r w:rsidRPr="00853B98">
        <w:rPr>
          <w:rFonts w:ascii="Cambria Math" w:hAnsi="Cambria Math"/>
          <w:sz w:val="24"/>
          <w:szCs w:val="24"/>
        </w:rPr>
        <w:t>c(</w:t>
      </w:r>
      <w:proofErr w:type="spellStart"/>
      <w:r w:rsidRPr="00853B98">
        <w:rPr>
          <w:rFonts w:ascii="Cambria Math" w:hAnsi="Cambria Math"/>
          <w:sz w:val="24"/>
          <w:szCs w:val="24"/>
        </w:rPr>
        <w:t>outlier_indices</w:t>
      </w:r>
      <w:proofErr w:type="spellEnd"/>
      <w:r w:rsidRPr="00853B98">
        <w:rPr>
          <w:rFonts w:ascii="Cambria Math" w:hAnsi="Cambria Math"/>
          <w:sz w:val="24"/>
          <w:szCs w:val="24"/>
        </w:rPr>
        <w:t xml:space="preserve">, </w:t>
      </w:r>
      <w:proofErr w:type="spellStart"/>
      <w:r w:rsidRPr="00853B98">
        <w:rPr>
          <w:rFonts w:ascii="Cambria Math" w:hAnsi="Cambria Math"/>
          <w:sz w:val="24"/>
          <w:szCs w:val="24"/>
        </w:rPr>
        <w:t>high_leverage_indices</w:t>
      </w:r>
      <w:proofErr w:type="spellEnd"/>
      <w:r w:rsidRPr="00853B98">
        <w:rPr>
          <w:rFonts w:ascii="Cambria Math" w:hAnsi="Cambria Math"/>
          <w:sz w:val="24"/>
          <w:szCs w:val="24"/>
        </w:rPr>
        <w:t>))</w:t>
      </w:r>
    </w:p>
    <w:p w14:paraId="37EC73B0" w14:textId="77777777" w:rsidR="00853B98" w:rsidRPr="00853B98" w:rsidRDefault="00853B98" w:rsidP="00853B98">
      <w:pPr>
        <w:tabs>
          <w:tab w:val="left" w:pos="7778"/>
        </w:tabs>
        <w:rPr>
          <w:rFonts w:ascii="Cambria Math" w:hAnsi="Cambria Math"/>
          <w:sz w:val="24"/>
          <w:szCs w:val="24"/>
        </w:rPr>
      </w:pPr>
      <w:proofErr w:type="spellStart"/>
      <w:r w:rsidRPr="00853B98">
        <w:rPr>
          <w:rFonts w:ascii="Cambria Math" w:hAnsi="Cambria Math"/>
          <w:sz w:val="24"/>
          <w:szCs w:val="24"/>
        </w:rPr>
        <w:t>cleaned_data</w:t>
      </w:r>
      <w:proofErr w:type="spellEnd"/>
      <w:r w:rsidRPr="00853B98">
        <w:rPr>
          <w:rFonts w:ascii="Cambria Math" w:hAnsi="Cambria Math"/>
          <w:sz w:val="24"/>
          <w:szCs w:val="24"/>
        </w:rPr>
        <w:t xml:space="preserve"> &lt;- </w:t>
      </w:r>
      <w:proofErr w:type="spellStart"/>
      <w:r w:rsidRPr="00853B98">
        <w:rPr>
          <w:rFonts w:ascii="Cambria Math" w:hAnsi="Cambria Math"/>
          <w:sz w:val="24"/>
          <w:szCs w:val="24"/>
        </w:rPr>
        <w:t>Future.Life</w:t>
      </w:r>
      <w:proofErr w:type="spellEnd"/>
      <w:r w:rsidRPr="00853B98">
        <w:rPr>
          <w:rFonts w:ascii="Cambria Math" w:hAnsi="Cambria Math"/>
          <w:sz w:val="24"/>
          <w:szCs w:val="24"/>
        </w:rPr>
        <w:t>[-</w:t>
      </w:r>
      <w:proofErr w:type="spellStart"/>
      <w:r w:rsidRPr="00853B98">
        <w:rPr>
          <w:rFonts w:ascii="Cambria Math" w:hAnsi="Cambria Math"/>
          <w:sz w:val="24"/>
          <w:szCs w:val="24"/>
        </w:rPr>
        <w:t>indices_to_remove</w:t>
      </w:r>
      <w:proofErr w:type="spellEnd"/>
      <w:proofErr w:type="gramStart"/>
      <w:r w:rsidRPr="00853B98">
        <w:rPr>
          <w:rFonts w:ascii="Cambria Math" w:hAnsi="Cambria Math"/>
          <w:sz w:val="24"/>
          <w:szCs w:val="24"/>
        </w:rPr>
        <w:t>, ]</w:t>
      </w:r>
      <w:proofErr w:type="gramEnd"/>
    </w:p>
    <w:p w14:paraId="051EFD2F"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x3_cleaned &lt;- x3[-</w:t>
      </w:r>
      <w:proofErr w:type="spellStart"/>
      <w:r w:rsidRPr="00853B98">
        <w:rPr>
          <w:rFonts w:ascii="Cambria Math" w:hAnsi="Cambria Math"/>
          <w:sz w:val="24"/>
          <w:szCs w:val="24"/>
        </w:rPr>
        <w:t>indices_to_remove</w:t>
      </w:r>
      <w:proofErr w:type="spellEnd"/>
      <w:r w:rsidRPr="00853B98">
        <w:rPr>
          <w:rFonts w:ascii="Cambria Math" w:hAnsi="Cambria Math"/>
          <w:sz w:val="24"/>
          <w:szCs w:val="24"/>
        </w:rPr>
        <w:t>]</w:t>
      </w:r>
    </w:p>
    <w:p w14:paraId="10E3AA2D"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cleaned_data$x3 &lt;- x3_</w:t>
      </w:r>
      <w:proofErr w:type="gramStart"/>
      <w:r w:rsidRPr="00853B98">
        <w:rPr>
          <w:rFonts w:ascii="Cambria Math" w:hAnsi="Cambria Math"/>
          <w:sz w:val="24"/>
          <w:szCs w:val="24"/>
        </w:rPr>
        <w:t>cleaned</w:t>
      </w:r>
      <w:proofErr w:type="gramEnd"/>
    </w:p>
    <w:p w14:paraId="0904395F" w14:textId="77777777" w:rsidR="00853B98" w:rsidRPr="00853B98" w:rsidRDefault="00853B98" w:rsidP="00853B98">
      <w:pPr>
        <w:tabs>
          <w:tab w:val="left" w:pos="7778"/>
        </w:tabs>
        <w:rPr>
          <w:rFonts w:ascii="Cambria Math" w:hAnsi="Cambria Math"/>
          <w:sz w:val="24"/>
          <w:szCs w:val="24"/>
        </w:rPr>
      </w:pPr>
      <w:r w:rsidRPr="00853B98">
        <w:rPr>
          <w:rFonts w:ascii="Cambria Math" w:hAnsi="Cambria Math"/>
          <w:sz w:val="24"/>
          <w:szCs w:val="24"/>
        </w:rPr>
        <w:t xml:space="preserve">SLR2_cleaned &lt;- </w:t>
      </w:r>
      <w:proofErr w:type="spellStart"/>
      <w:proofErr w:type="gramStart"/>
      <w:r w:rsidRPr="00853B98">
        <w:rPr>
          <w:rFonts w:ascii="Cambria Math" w:hAnsi="Cambria Math"/>
          <w:sz w:val="24"/>
          <w:szCs w:val="24"/>
        </w:rPr>
        <w:t>lm</w:t>
      </w:r>
      <w:proofErr w:type="spellEnd"/>
      <w:r w:rsidRPr="00853B98">
        <w:rPr>
          <w:rFonts w:ascii="Cambria Math" w:hAnsi="Cambria Math"/>
          <w:sz w:val="24"/>
          <w:szCs w:val="24"/>
        </w:rPr>
        <w:t>(</w:t>
      </w:r>
      <w:proofErr w:type="gramEnd"/>
      <w:r w:rsidRPr="00853B98">
        <w:rPr>
          <w:rFonts w:ascii="Cambria Math" w:hAnsi="Cambria Math"/>
          <w:sz w:val="24"/>
          <w:szCs w:val="24"/>
        </w:rPr>
        <w:t>Benefit ~ x3, data=</w:t>
      </w:r>
      <w:proofErr w:type="spellStart"/>
      <w:r w:rsidRPr="00853B98">
        <w:rPr>
          <w:rFonts w:ascii="Cambria Math" w:hAnsi="Cambria Math"/>
          <w:sz w:val="24"/>
          <w:szCs w:val="24"/>
        </w:rPr>
        <w:t>cleaned_data</w:t>
      </w:r>
      <w:proofErr w:type="spellEnd"/>
      <w:r w:rsidRPr="00853B98">
        <w:rPr>
          <w:rFonts w:ascii="Cambria Math" w:hAnsi="Cambria Math"/>
          <w:sz w:val="24"/>
          <w:szCs w:val="24"/>
        </w:rPr>
        <w:t>)</w:t>
      </w:r>
    </w:p>
    <w:p w14:paraId="2D0518CF" w14:textId="0219ADC2" w:rsidR="004108F0" w:rsidRPr="004108F0" w:rsidRDefault="00853B98" w:rsidP="00853B98">
      <w:pPr>
        <w:tabs>
          <w:tab w:val="left" w:pos="7778"/>
        </w:tabs>
        <w:rPr>
          <w:rFonts w:ascii="Cambria Math" w:hAnsi="Cambria Math"/>
          <w:sz w:val="24"/>
          <w:szCs w:val="24"/>
        </w:rPr>
      </w:pPr>
      <w:proofErr w:type="gramStart"/>
      <w:r w:rsidRPr="00853B98">
        <w:rPr>
          <w:rFonts w:ascii="Cambria Math" w:hAnsi="Cambria Math"/>
          <w:sz w:val="24"/>
          <w:szCs w:val="24"/>
        </w:rPr>
        <w:t>summary(</w:t>
      </w:r>
      <w:proofErr w:type="gramEnd"/>
      <w:r w:rsidRPr="00853B98">
        <w:rPr>
          <w:rFonts w:ascii="Cambria Math" w:hAnsi="Cambria Math"/>
          <w:sz w:val="24"/>
          <w:szCs w:val="24"/>
        </w:rPr>
        <w:t>SLR2_cleaned)</w:t>
      </w:r>
    </w:p>
    <w:sectPr w:rsidR="004108F0" w:rsidRPr="004108F0" w:rsidSect="004E1AED">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8C3D" w14:textId="77777777" w:rsidR="00556E20" w:rsidRDefault="00556E20">
      <w:pPr>
        <w:spacing w:after="0" w:line="240" w:lineRule="auto"/>
      </w:pPr>
      <w:r>
        <w:separator/>
      </w:r>
    </w:p>
  </w:endnote>
  <w:endnote w:type="continuationSeparator" w:id="0">
    <w:p w14:paraId="7C6A3334" w14:textId="77777777" w:rsidR="00556E20" w:rsidRDefault="0055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MR12">
    <w:altName w:val="Calibri"/>
    <w:panose1 w:val="020B0604020202020204"/>
    <w:charset w:val="00"/>
    <w:family w:val="auto"/>
    <w:notTrueType/>
    <w:pitch w:val="default"/>
    <w:sig w:usb0="00000003" w:usb1="00000000" w:usb2="00000000" w:usb3="00000000" w:csb0="00000001" w:csb1="00000000"/>
  </w:font>
  <w:font w:name="CMBX12">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47272"/>
      <w:docPartObj>
        <w:docPartGallery w:val="Page Numbers (Bottom of Page)"/>
        <w:docPartUnique/>
      </w:docPartObj>
    </w:sdtPr>
    <w:sdtEndPr>
      <w:rPr>
        <w:noProof/>
      </w:rPr>
    </w:sdtEndPr>
    <w:sdtContent>
      <w:p w14:paraId="2F26641B" w14:textId="76FBBF54" w:rsidR="005B419D" w:rsidRDefault="005B419D">
        <w:pPr>
          <w:pStyle w:val="Footer"/>
        </w:pPr>
        <w:r>
          <w:fldChar w:fldCharType="begin"/>
        </w:r>
        <w:r>
          <w:instrText xml:space="preserve"> PAGE   \</w:instrText>
        </w:r>
        <w:r>
          <w:rPr>
            <w:rFonts w:cs="Angsana New"/>
            <w:cs/>
            <w:lang w:bidi="th-TH"/>
          </w:rPr>
          <w:instrText xml:space="preserve">* </w:instrText>
        </w:r>
        <w:r>
          <w:instrText xml:space="preserve">MERGEFORMAT </w:instrText>
        </w:r>
        <w:r>
          <w:fldChar w:fldCharType="separate"/>
        </w:r>
        <w:r w:rsidR="0037279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8758" w14:textId="77777777" w:rsidR="00556E20" w:rsidRDefault="00556E20">
      <w:pPr>
        <w:spacing w:after="0" w:line="240" w:lineRule="auto"/>
      </w:pPr>
      <w:r>
        <w:separator/>
      </w:r>
    </w:p>
  </w:footnote>
  <w:footnote w:type="continuationSeparator" w:id="0">
    <w:p w14:paraId="74454D90" w14:textId="77777777" w:rsidR="00556E20" w:rsidRDefault="00556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63CB2"/>
    <w:multiLevelType w:val="hybridMultilevel"/>
    <w:tmpl w:val="5652F27C"/>
    <w:lvl w:ilvl="0" w:tplc="12CA50BA">
      <w:start w:val="1"/>
      <w:numFmt w:val="bullet"/>
      <w:lvlText w:val="•"/>
      <w:lvlJc w:val="left"/>
      <w:pPr>
        <w:tabs>
          <w:tab w:val="num" w:pos="720"/>
        </w:tabs>
        <w:ind w:left="720" w:hanging="360"/>
      </w:pPr>
      <w:rPr>
        <w:rFonts w:ascii="Arial" w:hAnsi="Arial" w:hint="default"/>
      </w:rPr>
    </w:lvl>
    <w:lvl w:ilvl="1" w:tplc="7D2C8A36" w:tentative="1">
      <w:start w:val="1"/>
      <w:numFmt w:val="bullet"/>
      <w:lvlText w:val="•"/>
      <w:lvlJc w:val="left"/>
      <w:pPr>
        <w:tabs>
          <w:tab w:val="num" w:pos="1440"/>
        </w:tabs>
        <w:ind w:left="1440" w:hanging="360"/>
      </w:pPr>
      <w:rPr>
        <w:rFonts w:ascii="Arial" w:hAnsi="Arial" w:hint="default"/>
      </w:rPr>
    </w:lvl>
    <w:lvl w:ilvl="2" w:tplc="A6FA49E8" w:tentative="1">
      <w:start w:val="1"/>
      <w:numFmt w:val="bullet"/>
      <w:lvlText w:val="•"/>
      <w:lvlJc w:val="left"/>
      <w:pPr>
        <w:tabs>
          <w:tab w:val="num" w:pos="2160"/>
        </w:tabs>
        <w:ind w:left="2160" w:hanging="360"/>
      </w:pPr>
      <w:rPr>
        <w:rFonts w:ascii="Arial" w:hAnsi="Arial" w:hint="default"/>
      </w:rPr>
    </w:lvl>
    <w:lvl w:ilvl="3" w:tplc="B89E2F8A" w:tentative="1">
      <w:start w:val="1"/>
      <w:numFmt w:val="bullet"/>
      <w:lvlText w:val="•"/>
      <w:lvlJc w:val="left"/>
      <w:pPr>
        <w:tabs>
          <w:tab w:val="num" w:pos="2880"/>
        </w:tabs>
        <w:ind w:left="2880" w:hanging="360"/>
      </w:pPr>
      <w:rPr>
        <w:rFonts w:ascii="Arial" w:hAnsi="Arial" w:hint="default"/>
      </w:rPr>
    </w:lvl>
    <w:lvl w:ilvl="4" w:tplc="42DC4ACA" w:tentative="1">
      <w:start w:val="1"/>
      <w:numFmt w:val="bullet"/>
      <w:lvlText w:val="•"/>
      <w:lvlJc w:val="left"/>
      <w:pPr>
        <w:tabs>
          <w:tab w:val="num" w:pos="3600"/>
        </w:tabs>
        <w:ind w:left="3600" w:hanging="360"/>
      </w:pPr>
      <w:rPr>
        <w:rFonts w:ascii="Arial" w:hAnsi="Arial" w:hint="default"/>
      </w:rPr>
    </w:lvl>
    <w:lvl w:ilvl="5" w:tplc="894A8116" w:tentative="1">
      <w:start w:val="1"/>
      <w:numFmt w:val="bullet"/>
      <w:lvlText w:val="•"/>
      <w:lvlJc w:val="left"/>
      <w:pPr>
        <w:tabs>
          <w:tab w:val="num" w:pos="4320"/>
        </w:tabs>
        <w:ind w:left="4320" w:hanging="360"/>
      </w:pPr>
      <w:rPr>
        <w:rFonts w:ascii="Arial" w:hAnsi="Arial" w:hint="default"/>
      </w:rPr>
    </w:lvl>
    <w:lvl w:ilvl="6" w:tplc="8BCCB894" w:tentative="1">
      <w:start w:val="1"/>
      <w:numFmt w:val="bullet"/>
      <w:lvlText w:val="•"/>
      <w:lvlJc w:val="left"/>
      <w:pPr>
        <w:tabs>
          <w:tab w:val="num" w:pos="5040"/>
        </w:tabs>
        <w:ind w:left="5040" w:hanging="360"/>
      </w:pPr>
      <w:rPr>
        <w:rFonts w:ascii="Arial" w:hAnsi="Arial" w:hint="default"/>
      </w:rPr>
    </w:lvl>
    <w:lvl w:ilvl="7" w:tplc="78A6143E" w:tentative="1">
      <w:start w:val="1"/>
      <w:numFmt w:val="bullet"/>
      <w:lvlText w:val="•"/>
      <w:lvlJc w:val="left"/>
      <w:pPr>
        <w:tabs>
          <w:tab w:val="num" w:pos="5760"/>
        </w:tabs>
        <w:ind w:left="5760" w:hanging="360"/>
      </w:pPr>
      <w:rPr>
        <w:rFonts w:ascii="Arial" w:hAnsi="Arial" w:hint="default"/>
      </w:rPr>
    </w:lvl>
    <w:lvl w:ilvl="8" w:tplc="FA94BF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13578F"/>
    <w:multiLevelType w:val="hybridMultilevel"/>
    <w:tmpl w:val="9A44C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EF4FBC"/>
    <w:multiLevelType w:val="hybridMultilevel"/>
    <w:tmpl w:val="F0D6D6DC"/>
    <w:lvl w:ilvl="0" w:tplc="0409000F">
      <w:start w:val="1"/>
      <w:numFmt w:val="decimal"/>
      <w:lvlText w:val="%1."/>
      <w:lvlJc w:val="left"/>
      <w:pPr>
        <w:ind w:left="720" w:hanging="360"/>
      </w:pPr>
      <w:rPr>
        <w:rFonts w:hint="default"/>
      </w:rPr>
    </w:lvl>
    <w:lvl w:ilvl="1" w:tplc="713C9BF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221DD"/>
    <w:multiLevelType w:val="multilevel"/>
    <w:tmpl w:val="4428311E"/>
    <w:lvl w:ilvl="0">
      <w:start w:val="1"/>
      <w:numFmt w:val="decimal"/>
      <w:lvlText w:val="%1."/>
      <w:lvlJc w:val="left"/>
      <w:pPr>
        <w:ind w:left="36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1AE8693D"/>
    <w:multiLevelType w:val="multilevel"/>
    <w:tmpl w:val="D4F0AA2A"/>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F03CD8"/>
    <w:multiLevelType w:val="hybridMultilevel"/>
    <w:tmpl w:val="F0D6D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200171"/>
    <w:multiLevelType w:val="hybridMultilevel"/>
    <w:tmpl w:val="A6A6C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7687C"/>
    <w:multiLevelType w:val="hybridMultilevel"/>
    <w:tmpl w:val="77128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DD6A0C"/>
    <w:multiLevelType w:val="hybridMultilevel"/>
    <w:tmpl w:val="0E1ED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B04A5"/>
    <w:multiLevelType w:val="hybridMultilevel"/>
    <w:tmpl w:val="F7B0A36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B1574"/>
    <w:multiLevelType w:val="hybridMultilevel"/>
    <w:tmpl w:val="E62A6960"/>
    <w:lvl w:ilvl="0" w:tplc="6158FA2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37671"/>
    <w:multiLevelType w:val="hybridMultilevel"/>
    <w:tmpl w:val="775A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A2464"/>
    <w:multiLevelType w:val="hybridMultilevel"/>
    <w:tmpl w:val="A6A6C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F7A86"/>
    <w:multiLevelType w:val="hybridMultilevel"/>
    <w:tmpl w:val="8F1237AC"/>
    <w:lvl w:ilvl="0" w:tplc="44CCD482">
      <w:start w:val="1"/>
      <w:numFmt w:val="bullet"/>
      <w:lvlText w:val="•"/>
      <w:lvlJc w:val="left"/>
      <w:pPr>
        <w:tabs>
          <w:tab w:val="num" w:pos="720"/>
        </w:tabs>
        <w:ind w:left="720" w:hanging="360"/>
      </w:pPr>
      <w:rPr>
        <w:rFonts w:ascii="Arial" w:hAnsi="Arial" w:hint="default"/>
      </w:rPr>
    </w:lvl>
    <w:lvl w:ilvl="1" w:tplc="3ACC0CF2" w:tentative="1">
      <w:start w:val="1"/>
      <w:numFmt w:val="bullet"/>
      <w:lvlText w:val="•"/>
      <w:lvlJc w:val="left"/>
      <w:pPr>
        <w:tabs>
          <w:tab w:val="num" w:pos="1440"/>
        </w:tabs>
        <w:ind w:left="1440" w:hanging="360"/>
      </w:pPr>
      <w:rPr>
        <w:rFonts w:ascii="Arial" w:hAnsi="Arial" w:hint="default"/>
      </w:rPr>
    </w:lvl>
    <w:lvl w:ilvl="2" w:tplc="F7F62D42" w:tentative="1">
      <w:start w:val="1"/>
      <w:numFmt w:val="bullet"/>
      <w:lvlText w:val="•"/>
      <w:lvlJc w:val="left"/>
      <w:pPr>
        <w:tabs>
          <w:tab w:val="num" w:pos="2160"/>
        </w:tabs>
        <w:ind w:left="2160" w:hanging="360"/>
      </w:pPr>
      <w:rPr>
        <w:rFonts w:ascii="Arial" w:hAnsi="Arial" w:hint="default"/>
      </w:rPr>
    </w:lvl>
    <w:lvl w:ilvl="3" w:tplc="A5645B70" w:tentative="1">
      <w:start w:val="1"/>
      <w:numFmt w:val="bullet"/>
      <w:lvlText w:val="•"/>
      <w:lvlJc w:val="left"/>
      <w:pPr>
        <w:tabs>
          <w:tab w:val="num" w:pos="2880"/>
        </w:tabs>
        <w:ind w:left="2880" w:hanging="360"/>
      </w:pPr>
      <w:rPr>
        <w:rFonts w:ascii="Arial" w:hAnsi="Arial" w:hint="default"/>
      </w:rPr>
    </w:lvl>
    <w:lvl w:ilvl="4" w:tplc="6950931E" w:tentative="1">
      <w:start w:val="1"/>
      <w:numFmt w:val="bullet"/>
      <w:lvlText w:val="•"/>
      <w:lvlJc w:val="left"/>
      <w:pPr>
        <w:tabs>
          <w:tab w:val="num" w:pos="3600"/>
        </w:tabs>
        <w:ind w:left="3600" w:hanging="360"/>
      </w:pPr>
      <w:rPr>
        <w:rFonts w:ascii="Arial" w:hAnsi="Arial" w:hint="default"/>
      </w:rPr>
    </w:lvl>
    <w:lvl w:ilvl="5" w:tplc="7C02C5DC" w:tentative="1">
      <w:start w:val="1"/>
      <w:numFmt w:val="bullet"/>
      <w:lvlText w:val="•"/>
      <w:lvlJc w:val="left"/>
      <w:pPr>
        <w:tabs>
          <w:tab w:val="num" w:pos="4320"/>
        </w:tabs>
        <w:ind w:left="4320" w:hanging="360"/>
      </w:pPr>
      <w:rPr>
        <w:rFonts w:ascii="Arial" w:hAnsi="Arial" w:hint="default"/>
      </w:rPr>
    </w:lvl>
    <w:lvl w:ilvl="6" w:tplc="2800F4F8" w:tentative="1">
      <w:start w:val="1"/>
      <w:numFmt w:val="bullet"/>
      <w:lvlText w:val="•"/>
      <w:lvlJc w:val="left"/>
      <w:pPr>
        <w:tabs>
          <w:tab w:val="num" w:pos="5040"/>
        </w:tabs>
        <w:ind w:left="5040" w:hanging="360"/>
      </w:pPr>
      <w:rPr>
        <w:rFonts w:ascii="Arial" w:hAnsi="Arial" w:hint="default"/>
      </w:rPr>
    </w:lvl>
    <w:lvl w:ilvl="7" w:tplc="8508141C" w:tentative="1">
      <w:start w:val="1"/>
      <w:numFmt w:val="bullet"/>
      <w:lvlText w:val="•"/>
      <w:lvlJc w:val="left"/>
      <w:pPr>
        <w:tabs>
          <w:tab w:val="num" w:pos="5760"/>
        </w:tabs>
        <w:ind w:left="5760" w:hanging="360"/>
      </w:pPr>
      <w:rPr>
        <w:rFonts w:ascii="Arial" w:hAnsi="Arial" w:hint="default"/>
      </w:rPr>
    </w:lvl>
    <w:lvl w:ilvl="8" w:tplc="CE9854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130006C"/>
    <w:multiLevelType w:val="hybridMultilevel"/>
    <w:tmpl w:val="D55CE9C2"/>
    <w:lvl w:ilvl="0" w:tplc="4FFAA812">
      <w:start w:val="1"/>
      <w:numFmt w:val="lowerLetter"/>
      <w:lvlText w:val="%1."/>
      <w:lvlJc w:val="left"/>
      <w:pPr>
        <w:ind w:left="1800" w:hanging="360"/>
      </w:pPr>
      <w:rPr>
        <w:rFonts w:ascii="Cambria Math" w:eastAsiaTheme="minorEastAsia" w:hAnsi="Cambria Math"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703AE1"/>
    <w:multiLevelType w:val="hybridMultilevel"/>
    <w:tmpl w:val="21C25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D2243BE"/>
    <w:multiLevelType w:val="multilevel"/>
    <w:tmpl w:val="050045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E7A5BE2"/>
    <w:multiLevelType w:val="hybridMultilevel"/>
    <w:tmpl w:val="F0D6D6DC"/>
    <w:lvl w:ilvl="0" w:tplc="0409000F">
      <w:start w:val="1"/>
      <w:numFmt w:val="decimal"/>
      <w:lvlText w:val="%1."/>
      <w:lvlJc w:val="left"/>
      <w:pPr>
        <w:ind w:left="720" w:hanging="360"/>
      </w:pPr>
      <w:rPr>
        <w:rFonts w:hint="default"/>
      </w:rPr>
    </w:lvl>
    <w:lvl w:ilvl="1" w:tplc="713C9BF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12442808">
    <w:abstractNumId w:val="24"/>
  </w:num>
  <w:num w:numId="2" w16cid:durableId="2018724322">
    <w:abstractNumId w:val="15"/>
  </w:num>
  <w:num w:numId="3" w16cid:durableId="437335218">
    <w:abstractNumId w:val="23"/>
  </w:num>
  <w:num w:numId="4" w16cid:durableId="342978344">
    <w:abstractNumId w:val="16"/>
  </w:num>
  <w:num w:numId="5" w16cid:durableId="1076902602">
    <w:abstractNumId w:val="31"/>
  </w:num>
  <w:num w:numId="6" w16cid:durableId="1423988351">
    <w:abstractNumId w:val="32"/>
  </w:num>
  <w:num w:numId="7" w16cid:durableId="128402287">
    <w:abstractNumId w:val="29"/>
  </w:num>
  <w:num w:numId="8" w16cid:durableId="1500609063">
    <w:abstractNumId w:val="35"/>
  </w:num>
  <w:num w:numId="9" w16cid:durableId="1321277503">
    <w:abstractNumId w:val="9"/>
  </w:num>
  <w:num w:numId="10" w16cid:durableId="1379668720">
    <w:abstractNumId w:val="7"/>
  </w:num>
  <w:num w:numId="11" w16cid:durableId="2059740878">
    <w:abstractNumId w:val="6"/>
  </w:num>
  <w:num w:numId="12" w16cid:durableId="626937684">
    <w:abstractNumId w:val="5"/>
  </w:num>
  <w:num w:numId="13" w16cid:durableId="587889866">
    <w:abstractNumId w:val="4"/>
  </w:num>
  <w:num w:numId="14" w16cid:durableId="1662923091">
    <w:abstractNumId w:val="8"/>
  </w:num>
  <w:num w:numId="15" w16cid:durableId="2094011463">
    <w:abstractNumId w:val="3"/>
  </w:num>
  <w:num w:numId="16" w16cid:durableId="1510945470">
    <w:abstractNumId w:val="2"/>
  </w:num>
  <w:num w:numId="17" w16cid:durableId="1826126021">
    <w:abstractNumId w:val="1"/>
  </w:num>
  <w:num w:numId="18" w16cid:durableId="190799647">
    <w:abstractNumId w:val="0"/>
  </w:num>
  <w:num w:numId="19" w16cid:durableId="915937033">
    <w:abstractNumId w:val="13"/>
  </w:num>
  <w:num w:numId="20" w16cid:durableId="1259293718">
    <w:abstractNumId w:val="28"/>
  </w:num>
  <w:num w:numId="21" w16cid:durableId="1420835657">
    <w:abstractNumId w:val="33"/>
  </w:num>
  <w:num w:numId="22" w16cid:durableId="1267467820">
    <w:abstractNumId w:val="20"/>
  </w:num>
  <w:num w:numId="23" w16cid:durableId="2007054732">
    <w:abstractNumId w:val="30"/>
  </w:num>
  <w:num w:numId="24" w16cid:durableId="975647205">
    <w:abstractNumId w:val="27"/>
  </w:num>
  <w:num w:numId="25" w16cid:durableId="1108083427">
    <w:abstractNumId w:val="10"/>
  </w:num>
  <w:num w:numId="26" w16cid:durableId="437261318">
    <w:abstractNumId w:val="14"/>
  </w:num>
  <w:num w:numId="27" w16cid:durableId="1673071756">
    <w:abstractNumId w:val="12"/>
  </w:num>
  <w:num w:numId="28" w16cid:durableId="1472400697">
    <w:abstractNumId w:val="18"/>
  </w:num>
  <w:num w:numId="29" w16cid:durableId="49697574">
    <w:abstractNumId w:val="26"/>
  </w:num>
  <w:num w:numId="30" w16cid:durableId="837843648">
    <w:abstractNumId w:val="25"/>
  </w:num>
  <w:num w:numId="31" w16cid:durableId="1643801717">
    <w:abstractNumId w:val="21"/>
  </w:num>
  <w:num w:numId="32" w16cid:durableId="1017805909">
    <w:abstractNumId w:val="12"/>
  </w:num>
  <w:num w:numId="33" w16cid:durableId="8150255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29284774">
    <w:abstractNumId w:val="22"/>
  </w:num>
  <w:num w:numId="35" w16cid:durableId="413477823">
    <w:abstractNumId w:val="19"/>
  </w:num>
  <w:num w:numId="36" w16cid:durableId="1662076673">
    <w:abstractNumId w:val="11"/>
  </w:num>
  <w:num w:numId="37" w16cid:durableId="931204376">
    <w:abstractNumId w:val="34"/>
  </w:num>
  <w:num w:numId="38" w16cid:durableId="154101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3F"/>
    <w:rsid w:val="00035C6D"/>
    <w:rsid w:val="000413E2"/>
    <w:rsid w:val="000534AD"/>
    <w:rsid w:val="00063E8D"/>
    <w:rsid w:val="00064786"/>
    <w:rsid w:val="000969A1"/>
    <w:rsid w:val="000A4D00"/>
    <w:rsid w:val="000B0A00"/>
    <w:rsid w:val="000D04E1"/>
    <w:rsid w:val="000D5693"/>
    <w:rsid w:val="000F7A17"/>
    <w:rsid w:val="00104F91"/>
    <w:rsid w:val="00105475"/>
    <w:rsid w:val="001140AB"/>
    <w:rsid w:val="00136977"/>
    <w:rsid w:val="001434A2"/>
    <w:rsid w:val="001640EA"/>
    <w:rsid w:val="0016685C"/>
    <w:rsid w:val="0018798F"/>
    <w:rsid w:val="00194DF6"/>
    <w:rsid w:val="001A1212"/>
    <w:rsid w:val="001A3FB8"/>
    <w:rsid w:val="001B0FBF"/>
    <w:rsid w:val="001B67DF"/>
    <w:rsid w:val="001D0187"/>
    <w:rsid w:val="001E65A0"/>
    <w:rsid w:val="001F0BFF"/>
    <w:rsid w:val="00203D4B"/>
    <w:rsid w:val="00210213"/>
    <w:rsid w:val="002237A5"/>
    <w:rsid w:val="00233DD8"/>
    <w:rsid w:val="00266AE1"/>
    <w:rsid w:val="00272830"/>
    <w:rsid w:val="002A01D5"/>
    <w:rsid w:val="002A4EEE"/>
    <w:rsid w:val="002D72EB"/>
    <w:rsid w:val="003105B9"/>
    <w:rsid w:val="00321CE4"/>
    <w:rsid w:val="0033271E"/>
    <w:rsid w:val="00334BBF"/>
    <w:rsid w:val="00340132"/>
    <w:rsid w:val="0034103F"/>
    <w:rsid w:val="00345509"/>
    <w:rsid w:val="0037279C"/>
    <w:rsid w:val="00384140"/>
    <w:rsid w:val="003A446C"/>
    <w:rsid w:val="003B1BFB"/>
    <w:rsid w:val="003C4DAA"/>
    <w:rsid w:val="003C59A9"/>
    <w:rsid w:val="003E024E"/>
    <w:rsid w:val="003E718A"/>
    <w:rsid w:val="003F3DBD"/>
    <w:rsid w:val="003F5418"/>
    <w:rsid w:val="004019EA"/>
    <w:rsid w:val="004108F0"/>
    <w:rsid w:val="0041392E"/>
    <w:rsid w:val="004253FE"/>
    <w:rsid w:val="00431DF8"/>
    <w:rsid w:val="00497B55"/>
    <w:rsid w:val="004B157A"/>
    <w:rsid w:val="004B191B"/>
    <w:rsid w:val="004C3DE6"/>
    <w:rsid w:val="004D24DF"/>
    <w:rsid w:val="004E0ADB"/>
    <w:rsid w:val="004E1AED"/>
    <w:rsid w:val="00502513"/>
    <w:rsid w:val="005238B8"/>
    <w:rsid w:val="0052418F"/>
    <w:rsid w:val="00526131"/>
    <w:rsid w:val="0054232C"/>
    <w:rsid w:val="00556E20"/>
    <w:rsid w:val="00573EF8"/>
    <w:rsid w:val="0059518C"/>
    <w:rsid w:val="00596651"/>
    <w:rsid w:val="005A61D6"/>
    <w:rsid w:val="005B419D"/>
    <w:rsid w:val="005B443C"/>
    <w:rsid w:val="005C12A5"/>
    <w:rsid w:val="005E59E2"/>
    <w:rsid w:val="005F1B19"/>
    <w:rsid w:val="005F575B"/>
    <w:rsid w:val="00600F4E"/>
    <w:rsid w:val="00606806"/>
    <w:rsid w:val="006149C9"/>
    <w:rsid w:val="00623453"/>
    <w:rsid w:val="006348B4"/>
    <w:rsid w:val="00645AF7"/>
    <w:rsid w:val="00645FCA"/>
    <w:rsid w:val="00664F6F"/>
    <w:rsid w:val="006660F7"/>
    <w:rsid w:val="00671D26"/>
    <w:rsid w:val="00677E94"/>
    <w:rsid w:val="006A152B"/>
    <w:rsid w:val="006A1F88"/>
    <w:rsid w:val="006B030E"/>
    <w:rsid w:val="006B111F"/>
    <w:rsid w:val="006C66A9"/>
    <w:rsid w:val="006D4A3B"/>
    <w:rsid w:val="006F4A26"/>
    <w:rsid w:val="0071300E"/>
    <w:rsid w:val="00767CED"/>
    <w:rsid w:val="00782BFB"/>
    <w:rsid w:val="007974CE"/>
    <w:rsid w:val="007A341E"/>
    <w:rsid w:val="007A396A"/>
    <w:rsid w:val="007C4EFA"/>
    <w:rsid w:val="007C6A65"/>
    <w:rsid w:val="00845ABF"/>
    <w:rsid w:val="00853B98"/>
    <w:rsid w:val="0087298A"/>
    <w:rsid w:val="00880961"/>
    <w:rsid w:val="00896430"/>
    <w:rsid w:val="008F0C50"/>
    <w:rsid w:val="0090635C"/>
    <w:rsid w:val="00907D43"/>
    <w:rsid w:val="00926239"/>
    <w:rsid w:val="0093742E"/>
    <w:rsid w:val="00947449"/>
    <w:rsid w:val="00964FF0"/>
    <w:rsid w:val="009650C4"/>
    <w:rsid w:val="00970EAE"/>
    <w:rsid w:val="00986F13"/>
    <w:rsid w:val="009B7AF4"/>
    <w:rsid w:val="009C7A7A"/>
    <w:rsid w:val="00A11AE8"/>
    <w:rsid w:val="00A1310C"/>
    <w:rsid w:val="00A97CE5"/>
    <w:rsid w:val="00AA5C56"/>
    <w:rsid w:val="00AC038C"/>
    <w:rsid w:val="00AE3843"/>
    <w:rsid w:val="00B0438A"/>
    <w:rsid w:val="00B10A0F"/>
    <w:rsid w:val="00B379EF"/>
    <w:rsid w:val="00B412AD"/>
    <w:rsid w:val="00B55225"/>
    <w:rsid w:val="00B73F47"/>
    <w:rsid w:val="00BA707C"/>
    <w:rsid w:val="00BB3A1A"/>
    <w:rsid w:val="00BC7926"/>
    <w:rsid w:val="00BD1141"/>
    <w:rsid w:val="00BD6CD9"/>
    <w:rsid w:val="00BF4A03"/>
    <w:rsid w:val="00BF5F37"/>
    <w:rsid w:val="00C03F67"/>
    <w:rsid w:val="00C04D9E"/>
    <w:rsid w:val="00C1517F"/>
    <w:rsid w:val="00C45E3F"/>
    <w:rsid w:val="00C55786"/>
    <w:rsid w:val="00C92816"/>
    <w:rsid w:val="00CA1968"/>
    <w:rsid w:val="00D10788"/>
    <w:rsid w:val="00D149C1"/>
    <w:rsid w:val="00D40956"/>
    <w:rsid w:val="00D47A97"/>
    <w:rsid w:val="00D53D22"/>
    <w:rsid w:val="00D644BF"/>
    <w:rsid w:val="00D7634E"/>
    <w:rsid w:val="00D9458B"/>
    <w:rsid w:val="00DA3587"/>
    <w:rsid w:val="00DB28F1"/>
    <w:rsid w:val="00DD7721"/>
    <w:rsid w:val="00DE6BCA"/>
    <w:rsid w:val="00E20239"/>
    <w:rsid w:val="00E51726"/>
    <w:rsid w:val="00E662EF"/>
    <w:rsid w:val="00E6663B"/>
    <w:rsid w:val="00E7571F"/>
    <w:rsid w:val="00EB40FE"/>
    <w:rsid w:val="00EB52CE"/>
    <w:rsid w:val="00EE2EC9"/>
    <w:rsid w:val="00EE7C1F"/>
    <w:rsid w:val="00F157CB"/>
    <w:rsid w:val="00F2025A"/>
    <w:rsid w:val="00F20811"/>
    <w:rsid w:val="00F22B5A"/>
    <w:rsid w:val="00F32EE5"/>
    <w:rsid w:val="00F46678"/>
    <w:rsid w:val="00F52CCB"/>
    <w:rsid w:val="00F54276"/>
    <w:rsid w:val="00F83E1D"/>
    <w:rsid w:val="00FB14F2"/>
    <w:rsid w:val="00FB1DD3"/>
    <w:rsid w:val="00FB7EBE"/>
    <w:rsid w:val="00FC404B"/>
    <w:rsid w:val="00FD0D1E"/>
    <w:rsid w:val="00FF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21F6"/>
  <w15:docId w15:val="{92FD746E-74A1-4A0B-B3C3-2D9D0F9D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75280A" w:themeColor="text2" w:themeShade="BF"/>
        <w:left w:val="single" w:sz="24" w:space="0" w:color="75280A" w:themeColor="text2" w:themeShade="BF"/>
        <w:bottom w:val="single" w:sz="24" w:space="0" w:color="75280A" w:themeColor="text2" w:themeShade="BF"/>
        <w:right w:val="single" w:sz="24" w:space="0" w:color="75280A" w:themeColor="text2" w:themeShade="BF"/>
      </w:pBdr>
      <w:shd w:val="clear" w:color="auto" w:fill="75280A"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F9D0C0" w:themeColor="text2" w:themeTint="33"/>
        <w:left w:val="single" w:sz="24" w:space="0" w:color="F9D0C0" w:themeColor="text2" w:themeTint="33"/>
        <w:bottom w:val="single" w:sz="24" w:space="0" w:color="F9D0C0" w:themeColor="text2" w:themeTint="33"/>
        <w:right w:val="single" w:sz="24" w:space="0" w:color="F9D0C0" w:themeColor="text2" w:themeTint="33"/>
      </w:pBdr>
      <w:shd w:val="clear" w:color="auto" w:fill="F9D0C0"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9D360E" w:themeColor="text2"/>
      </w:pBdr>
      <w:spacing w:before="300" w:after="0"/>
      <w:outlineLvl w:val="2"/>
    </w:pPr>
    <w:rPr>
      <w:rFonts w:asciiTheme="majorHAnsi" w:eastAsiaTheme="majorEastAsia" w:hAnsiTheme="majorHAnsi" w:cstheme="majorBidi"/>
      <w:caps/>
      <w:color w:val="4E1B07"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9D360E" w:themeColor="text2"/>
      </w:pBdr>
      <w:spacing w:before="200" w:after="0"/>
      <w:outlineLvl w:val="3"/>
    </w:pPr>
    <w:rPr>
      <w:rFonts w:asciiTheme="majorHAnsi" w:eastAsiaTheme="majorEastAsia" w:hAnsiTheme="majorHAnsi" w:cstheme="majorBidi"/>
      <w:caps/>
      <w:color w:val="75280A"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9D360E" w:themeColor="text2"/>
      </w:pBdr>
      <w:spacing w:before="200" w:after="0"/>
      <w:outlineLvl w:val="4"/>
    </w:pPr>
    <w:rPr>
      <w:rFonts w:asciiTheme="majorHAnsi" w:eastAsiaTheme="majorEastAsia" w:hAnsiTheme="majorHAnsi" w:cstheme="majorBidi"/>
      <w:caps/>
      <w:color w:val="75280A"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9D360E" w:themeColor="text2"/>
      </w:pBdr>
      <w:spacing w:before="200" w:after="0"/>
      <w:outlineLvl w:val="5"/>
    </w:pPr>
    <w:rPr>
      <w:rFonts w:asciiTheme="majorHAnsi" w:eastAsiaTheme="majorEastAsia" w:hAnsiTheme="majorHAnsi" w:cstheme="majorBidi"/>
      <w:caps/>
      <w:color w:val="75280A"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75280A"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75280A"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F9D0C0"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4E1B07"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75280A"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75280A"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7B4A08"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7B4A08" w:themeColor="accent1" w:themeShade="80"/>
        <w:bottom w:val="single" w:sz="4" w:space="10" w:color="7B4A08" w:themeColor="accent1" w:themeShade="80"/>
      </w:pBdr>
      <w:spacing w:before="360" w:after="360"/>
      <w:ind w:left="864" w:right="864"/>
      <w:jc w:val="center"/>
    </w:pPr>
    <w:rPr>
      <w:i/>
      <w:iCs/>
      <w:color w:val="7B4A08" w:themeColor="accent1" w:themeShade="80"/>
    </w:rPr>
  </w:style>
  <w:style w:type="character" w:customStyle="1" w:styleId="IntenseQuoteChar">
    <w:name w:val="Intense Quote Char"/>
    <w:basedOn w:val="DefaultParagraphFont"/>
    <w:link w:val="IntenseQuote"/>
    <w:uiPriority w:val="30"/>
    <w:semiHidden/>
    <w:rsid w:val="004E1AED"/>
    <w:rPr>
      <w:i/>
      <w:iCs/>
      <w:color w:val="7B4A08" w:themeColor="accent1" w:themeShade="80"/>
    </w:rPr>
  </w:style>
  <w:style w:type="character" w:styleId="IntenseReference">
    <w:name w:val="Intense Reference"/>
    <w:basedOn w:val="DefaultParagraphFont"/>
    <w:uiPriority w:val="32"/>
    <w:semiHidden/>
    <w:unhideWhenUsed/>
    <w:qFormat/>
    <w:rsid w:val="004E1AED"/>
    <w:rPr>
      <w:b/>
      <w:bCs/>
      <w:caps w:val="0"/>
      <w:smallCaps/>
      <w:color w:val="7B4A08"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75280A"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75280A"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75280A"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75280A"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75280A"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7B4A08" w:themeColor="accent1" w:themeShade="80" w:shadow="1"/>
        <w:left w:val="single" w:sz="2" w:space="10" w:color="7B4A08" w:themeColor="accent1" w:themeShade="80" w:shadow="1"/>
        <w:bottom w:val="single" w:sz="2" w:space="10" w:color="7B4A08" w:themeColor="accent1" w:themeShade="80" w:shadow="1"/>
        <w:right w:val="single" w:sz="2" w:space="10" w:color="7B4A08" w:themeColor="accent1" w:themeShade="80" w:shadow="1"/>
      </w:pBdr>
      <w:ind w:left="1152" w:right="1152"/>
    </w:pPr>
    <w:rPr>
      <w:i/>
      <w:iCs/>
      <w:color w:val="7B4A08" w:themeColor="accent1" w:themeShade="80"/>
    </w:rPr>
  </w:style>
  <w:style w:type="character" w:styleId="PlaceholderText">
    <w:name w:val="Placeholder Text"/>
    <w:basedOn w:val="DefaultParagraphFont"/>
    <w:uiPriority w:val="99"/>
    <w:semiHidden/>
    <w:rsid w:val="00A1310C"/>
    <w:rPr>
      <w:color w:val="3B3838"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4103F"/>
    <w:pPr>
      <w:ind w:left="720"/>
      <w:contextualSpacing/>
    </w:pPr>
  </w:style>
  <w:style w:type="character" w:styleId="Hyperlink">
    <w:name w:val="Hyperlink"/>
    <w:basedOn w:val="DefaultParagraphFont"/>
    <w:uiPriority w:val="99"/>
    <w:unhideWhenUsed/>
    <w:rsid w:val="00035C6D"/>
    <w:rPr>
      <w:color w:val="FFAE3E" w:themeColor="hyperlink"/>
      <w:u w:val="single"/>
    </w:rPr>
  </w:style>
  <w:style w:type="character" w:customStyle="1" w:styleId="UnresolvedMention1">
    <w:name w:val="Unresolved Mention1"/>
    <w:basedOn w:val="DefaultParagraphFont"/>
    <w:uiPriority w:val="99"/>
    <w:semiHidden/>
    <w:unhideWhenUsed/>
    <w:rsid w:val="00035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27669313">
      <w:bodyDiv w:val="1"/>
      <w:marLeft w:val="0"/>
      <w:marRight w:val="0"/>
      <w:marTop w:val="0"/>
      <w:marBottom w:val="0"/>
      <w:divBdr>
        <w:top w:val="none" w:sz="0" w:space="0" w:color="auto"/>
        <w:left w:val="none" w:sz="0" w:space="0" w:color="auto"/>
        <w:bottom w:val="none" w:sz="0" w:space="0" w:color="auto"/>
        <w:right w:val="none" w:sz="0" w:space="0" w:color="auto"/>
      </w:divBdr>
      <w:divsChild>
        <w:div w:id="224990435">
          <w:marLeft w:val="446"/>
          <w:marRight w:val="0"/>
          <w:marTop w:val="96"/>
          <w:marBottom w:val="0"/>
          <w:divBdr>
            <w:top w:val="none" w:sz="0" w:space="0" w:color="auto"/>
            <w:left w:val="none" w:sz="0" w:space="0" w:color="auto"/>
            <w:bottom w:val="none" w:sz="0" w:space="0" w:color="auto"/>
            <w:right w:val="none" w:sz="0" w:space="0" w:color="auto"/>
          </w:divBdr>
        </w:div>
        <w:div w:id="221790774">
          <w:marLeft w:val="446"/>
          <w:marRight w:val="0"/>
          <w:marTop w:val="96"/>
          <w:marBottom w:val="0"/>
          <w:divBdr>
            <w:top w:val="none" w:sz="0" w:space="0" w:color="auto"/>
            <w:left w:val="none" w:sz="0" w:space="0" w:color="auto"/>
            <w:bottom w:val="none" w:sz="0" w:space="0" w:color="auto"/>
            <w:right w:val="none" w:sz="0" w:space="0" w:color="auto"/>
          </w:divBdr>
        </w:div>
        <w:div w:id="353462233">
          <w:marLeft w:val="446"/>
          <w:marRight w:val="0"/>
          <w:marTop w:val="96"/>
          <w:marBottom w:val="0"/>
          <w:divBdr>
            <w:top w:val="none" w:sz="0" w:space="0" w:color="auto"/>
            <w:left w:val="none" w:sz="0" w:space="0" w:color="auto"/>
            <w:bottom w:val="none" w:sz="0" w:space="0" w:color="auto"/>
            <w:right w:val="none" w:sz="0" w:space="0" w:color="auto"/>
          </w:divBdr>
        </w:div>
        <w:div w:id="1681619626">
          <w:marLeft w:val="547"/>
          <w:marRight w:val="0"/>
          <w:marTop w:val="96"/>
          <w:marBottom w:val="0"/>
          <w:divBdr>
            <w:top w:val="none" w:sz="0" w:space="0" w:color="auto"/>
            <w:left w:val="none" w:sz="0" w:space="0" w:color="auto"/>
            <w:bottom w:val="none" w:sz="0" w:space="0" w:color="auto"/>
            <w:right w:val="none" w:sz="0" w:space="0" w:color="auto"/>
          </w:divBdr>
        </w:div>
      </w:divsChild>
    </w:div>
    <w:div w:id="185368082">
      <w:bodyDiv w:val="1"/>
      <w:marLeft w:val="0"/>
      <w:marRight w:val="0"/>
      <w:marTop w:val="0"/>
      <w:marBottom w:val="0"/>
      <w:divBdr>
        <w:top w:val="none" w:sz="0" w:space="0" w:color="auto"/>
        <w:left w:val="none" w:sz="0" w:space="0" w:color="auto"/>
        <w:bottom w:val="none" w:sz="0" w:space="0" w:color="auto"/>
        <w:right w:val="none" w:sz="0" w:space="0" w:color="auto"/>
      </w:divBdr>
    </w:div>
    <w:div w:id="222328073">
      <w:bodyDiv w:val="1"/>
      <w:marLeft w:val="0"/>
      <w:marRight w:val="0"/>
      <w:marTop w:val="0"/>
      <w:marBottom w:val="0"/>
      <w:divBdr>
        <w:top w:val="none" w:sz="0" w:space="0" w:color="auto"/>
        <w:left w:val="none" w:sz="0" w:space="0" w:color="auto"/>
        <w:bottom w:val="none" w:sz="0" w:space="0" w:color="auto"/>
        <w:right w:val="none" w:sz="0" w:space="0" w:color="auto"/>
      </w:divBdr>
    </w:div>
    <w:div w:id="265230556">
      <w:bodyDiv w:val="1"/>
      <w:marLeft w:val="0"/>
      <w:marRight w:val="0"/>
      <w:marTop w:val="0"/>
      <w:marBottom w:val="0"/>
      <w:divBdr>
        <w:top w:val="none" w:sz="0" w:space="0" w:color="auto"/>
        <w:left w:val="none" w:sz="0" w:space="0" w:color="auto"/>
        <w:bottom w:val="none" w:sz="0" w:space="0" w:color="auto"/>
        <w:right w:val="none" w:sz="0" w:space="0" w:color="auto"/>
      </w:divBdr>
    </w:div>
    <w:div w:id="307177228">
      <w:bodyDiv w:val="1"/>
      <w:marLeft w:val="0"/>
      <w:marRight w:val="0"/>
      <w:marTop w:val="0"/>
      <w:marBottom w:val="0"/>
      <w:divBdr>
        <w:top w:val="none" w:sz="0" w:space="0" w:color="auto"/>
        <w:left w:val="none" w:sz="0" w:space="0" w:color="auto"/>
        <w:bottom w:val="none" w:sz="0" w:space="0" w:color="auto"/>
        <w:right w:val="none" w:sz="0" w:space="0" w:color="auto"/>
      </w:divBdr>
    </w:div>
    <w:div w:id="467018927">
      <w:bodyDiv w:val="1"/>
      <w:marLeft w:val="0"/>
      <w:marRight w:val="0"/>
      <w:marTop w:val="0"/>
      <w:marBottom w:val="0"/>
      <w:divBdr>
        <w:top w:val="none" w:sz="0" w:space="0" w:color="auto"/>
        <w:left w:val="none" w:sz="0" w:space="0" w:color="auto"/>
        <w:bottom w:val="none" w:sz="0" w:space="0" w:color="auto"/>
        <w:right w:val="none" w:sz="0" w:space="0" w:color="auto"/>
      </w:divBdr>
      <w:divsChild>
        <w:div w:id="224148895">
          <w:marLeft w:val="446"/>
          <w:marRight w:val="0"/>
          <w:marTop w:val="96"/>
          <w:marBottom w:val="0"/>
          <w:divBdr>
            <w:top w:val="none" w:sz="0" w:space="0" w:color="auto"/>
            <w:left w:val="none" w:sz="0" w:space="0" w:color="auto"/>
            <w:bottom w:val="none" w:sz="0" w:space="0" w:color="auto"/>
            <w:right w:val="none" w:sz="0" w:space="0" w:color="auto"/>
          </w:divBdr>
        </w:div>
        <w:div w:id="1321739745">
          <w:marLeft w:val="446"/>
          <w:marRight w:val="0"/>
          <w:marTop w:val="96"/>
          <w:marBottom w:val="0"/>
          <w:divBdr>
            <w:top w:val="none" w:sz="0" w:space="0" w:color="auto"/>
            <w:left w:val="none" w:sz="0" w:space="0" w:color="auto"/>
            <w:bottom w:val="none" w:sz="0" w:space="0" w:color="auto"/>
            <w:right w:val="none" w:sz="0" w:space="0" w:color="auto"/>
          </w:divBdr>
        </w:div>
        <w:div w:id="652565808">
          <w:marLeft w:val="446"/>
          <w:marRight w:val="0"/>
          <w:marTop w:val="96"/>
          <w:marBottom w:val="0"/>
          <w:divBdr>
            <w:top w:val="none" w:sz="0" w:space="0" w:color="auto"/>
            <w:left w:val="none" w:sz="0" w:space="0" w:color="auto"/>
            <w:bottom w:val="none" w:sz="0" w:space="0" w:color="auto"/>
            <w:right w:val="none" w:sz="0" w:space="0" w:color="auto"/>
          </w:divBdr>
        </w:div>
        <w:div w:id="1370255633">
          <w:marLeft w:val="547"/>
          <w:marRight w:val="0"/>
          <w:marTop w:val="96"/>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94369177">
      <w:bodyDiv w:val="1"/>
      <w:marLeft w:val="0"/>
      <w:marRight w:val="0"/>
      <w:marTop w:val="0"/>
      <w:marBottom w:val="0"/>
      <w:divBdr>
        <w:top w:val="none" w:sz="0" w:space="0" w:color="auto"/>
        <w:left w:val="none" w:sz="0" w:space="0" w:color="auto"/>
        <w:bottom w:val="none" w:sz="0" w:space="0" w:color="auto"/>
        <w:right w:val="none" w:sz="0" w:space="0" w:color="auto"/>
      </w:divBdr>
    </w:div>
    <w:div w:id="95907039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0882701">
      <w:bodyDiv w:val="1"/>
      <w:marLeft w:val="0"/>
      <w:marRight w:val="0"/>
      <w:marTop w:val="0"/>
      <w:marBottom w:val="0"/>
      <w:divBdr>
        <w:top w:val="none" w:sz="0" w:space="0" w:color="auto"/>
        <w:left w:val="none" w:sz="0" w:space="0" w:color="auto"/>
        <w:bottom w:val="none" w:sz="0" w:space="0" w:color="auto"/>
        <w:right w:val="none" w:sz="0" w:space="0" w:color="auto"/>
      </w:divBdr>
    </w:div>
    <w:div w:id="1063064110">
      <w:bodyDiv w:val="1"/>
      <w:marLeft w:val="0"/>
      <w:marRight w:val="0"/>
      <w:marTop w:val="0"/>
      <w:marBottom w:val="0"/>
      <w:divBdr>
        <w:top w:val="none" w:sz="0" w:space="0" w:color="auto"/>
        <w:left w:val="none" w:sz="0" w:space="0" w:color="auto"/>
        <w:bottom w:val="none" w:sz="0" w:space="0" w:color="auto"/>
        <w:right w:val="none" w:sz="0" w:space="0" w:color="auto"/>
      </w:divBdr>
    </w:div>
    <w:div w:id="1099640543">
      <w:bodyDiv w:val="1"/>
      <w:marLeft w:val="0"/>
      <w:marRight w:val="0"/>
      <w:marTop w:val="0"/>
      <w:marBottom w:val="0"/>
      <w:divBdr>
        <w:top w:val="none" w:sz="0" w:space="0" w:color="auto"/>
        <w:left w:val="none" w:sz="0" w:space="0" w:color="auto"/>
        <w:bottom w:val="none" w:sz="0" w:space="0" w:color="auto"/>
        <w:right w:val="none" w:sz="0" w:space="0" w:color="auto"/>
      </w:divBdr>
    </w:div>
    <w:div w:id="1119763659">
      <w:bodyDiv w:val="1"/>
      <w:marLeft w:val="0"/>
      <w:marRight w:val="0"/>
      <w:marTop w:val="0"/>
      <w:marBottom w:val="0"/>
      <w:divBdr>
        <w:top w:val="none" w:sz="0" w:space="0" w:color="auto"/>
        <w:left w:val="none" w:sz="0" w:space="0" w:color="auto"/>
        <w:bottom w:val="none" w:sz="0" w:space="0" w:color="auto"/>
        <w:right w:val="none" w:sz="0" w:space="0" w:color="auto"/>
      </w:divBdr>
    </w:div>
    <w:div w:id="1174153126">
      <w:bodyDiv w:val="1"/>
      <w:marLeft w:val="0"/>
      <w:marRight w:val="0"/>
      <w:marTop w:val="0"/>
      <w:marBottom w:val="0"/>
      <w:divBdr>
        <w:top w:val="none" w:sz="0" w:space="0" w:color="auto"/>
        <w:left w:val="none" w:sz="0" w:space="0" w:color="auto"/>
        <w:bottom w:val="none" w:sz="0" w:space="0" w:color="auto"/>
        <w:right w:val="none" w:sz="0" w:space="0" w:color="auto"/>
      </w:divBdr>
    </w:div>
    <w:div w:id="1225802177">
      <w:bodyDiv w:val="1"/>
      <w:marLeft w:val="0"/>
      <w:marRight w:val="0"/>
      <w:marTop w:val="0"/>
      <w:marBottom w:val="0"/>
      <w:divBdr>
        <w:top w:val="none" w:sz="0" w:space="0" w:color="auto"/>
        <w:left w:val="none" w:sz="0" w:space="0" w:color="auto"/>
        <w:bottom w:val="none" w:sz="0" w:space="0" w:color="auto"/>
        <w:right w:val="none" w:sz="0" w:space="0" w:color="auto"/>
      </w:divBdr>
    </w:div>
    <w:div w:id="1246569400">
      <w:bodyDiv w:val="1"/>
      <w:marLeft w:val="0"/>
      <w:marRight w:val="0"/>
      <w:marTop w:val="0"/>
      <w:marBottom w:val="0"/>
      <w:divBdr>
        <w:top w:val="none" w:sz="0" w:space="0" w:color="auto"/>
        <w:left w:val="none" w:sz="0" w:space="0" w:color="auto"/>
        <w:bottom w:val="none" w:sz="0" w:space="0" w:color="auto"/>
        <w:right w:val="none" w:sz="0" w:space="0" w:color="auto"/>
      </w:divBdr>
    </w:div>
    <w:div w:id="1263151462">
      <w:bodyDiv w:val="1"/>
      <w:marLeft w:val="0"/>
      <w:marRight w:val="0"/>
      <w:marTop w:val="0"/>
      <w:marBottom w:val="0"/>
      <w:divBdr>
        <w:top w:val="none" w:sz="0" w:space="0" w:color="auto"/>
        <w:left w:val="none" w:sz="0" w:space="0" w:color="auto"/>
        <w:bottom w:val="none" w:sz="0" w:space="0" w:color="auto"/>
        <w:right w:val="none" w:sz="0" w:space="0" w:color="auto"/>
      </w:divBdr>
    </w:div>
    <w:div w:id="1320380189">
      <w:bodyDiv w:val="1"/>
      <w:marLeft w:val="0"/>
      <w:marRight w:val="0"/>
      <w:marTop w:val="0"/>
      <w:marBottom w:val="0"/>
      <w:divBdr>
        <w:top w:val="none" w:sz="0" w:space="0" w:color="auto"/>
        <w:left w:val="none" w:sz="0" w:space="0" w:color="auto"/>
        <w:bottom w:val="none" w:sz="0" w:space="0" w:color="auto"/>
        <w:right w:val="none" w:sz="0" w:space="0" w:color="auto"/>
      </w:divBdr>
    </w:div>
    <w:div w:id="132219710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1986828">
      <w:bodyDiv w:val="1"/>
      <w:marLeft w:val="0"/>
      <w:marRight w:val="0"/>
      <w:marTop w:val="0"/>
      <w:marBottom w:val="0"/>
      <w:divBdr>
        <w:top w:val="none" w:sz="0" w:space="0" w:color="auto"/>
        <w:left w:val="none" w:sz="0" w:space="0" w:color="auto"/>
        <w:bottom w:val="none" w:sz="0" w:space="0" w:color="auto"/>
        <w:right w:val="none" w:sz="0" w:space="0" w:color="auto"/>
      </w:divBdr>
    </w:div>
    <w:div w:id="1645045476">
      <w:bodyDiv w:val="1"/>
      <w:marLeft w:val="0"/>
      <w:marRight w:val="0"/>
      <w:marTop w:val="0"/>
      <w:marBottom w:val="0"/>
      <w:divBdr>
        <w:top w:val="none" w:sz="0" w:space="0" w:color="auto"/>
        <w:left w:val="none" w:sz="0" w:space="0" w:color="auto"/>
        <w:bottom w:val="none" w:sz="0" w:space="0" w:color="auto"/>
        <w:right w:val="none" w:sz="0" w:space="0" w:color="auto"/>
      </w:divBdr>
    </w:div>
    <w:div w:id="1663004026">
      <w:bodyDiv w:val="1"/>
      <w:marLeft w:val="0"/>
      <w:marRight w:val="0"/>
      <w:marTop w:val="0"/>
      <w:marBottom w:val="0"/>
      <w:divBdr>
        <w:top w:val="none" w:sz="0" w:space="0" w:color="auto"/>
        <w:left w:val="none" w:sz="0" w:space="0" w:color="auto"/>
        <w:bottom w:val="none" w:sz="0" w:space="0" w:color="auto"/>
        <w:right w:val="none" w:sz="0" w:space="0" w:color="auto"/>
      </w:divBdr>
    </w:div>
    <w:div w:id="1791170273">
      <w:bodyDiv w:val="1"/>
      <w:marLeft w:val="0"/>
      <w:marRight w:val="0"/>
      <w:marTop w:val="0"/>
      <w:marBottom w:val="0"/>
      <w:divBdr>
        <w:top w:val="none" w:sz="0" w:space="0" w:color="auto"/>
        <w:left w:val="none" w:sz="0" w:space="0" w:color="auto"/>
        <w:bottom w:val="none" w:sz="0" w:space="0" w:color="auto"/>
        <w:right w:val="none" w:sz="0" w:space="0" w:color="auto"/>
      </w:divBdr>
    </w:div>
    <w:div w:id="182327727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
    <w:div w:id="21376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8d1ff25-ad4b-48b8-b315-6717840b09ea" xsi:nil="true"/>
    <TaxCatchAll xmlns="e1fa65da-a38e-41e5-aada-b0af9f4f0059" xsi:nil="true"/>
    <lcf76f155ced4ddcb4097134ff3c332f xmlns="b8d1ff25-ad4b-48b8-b315-6717840b09ea">
      <Terms xmlns="http://schemas.microsoft.com/office/infopath/2007/PartnerControls"/>
    </lcf76f155ced4ddcb4097134ff3c332f>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เอกสาร" ma:contentTypeID="0x010100DA85B7789DFDF34F8335E692506470C7" ma:contentTypeVersion="12" ma:contentTypeDescription="สร้างเอกสารใหม่" ma:contentTypeScope="" ma:versionID="2e9649037e573db981dcffa5a15ba554">
  <xsd:schema xmlns:xsd="http://www.w3.org/2001/XMLSchema" xmlns:xs="http://www.w3.org/2001/XMLSchema" xmlns:p="http://schemas.microsoft.com/office/2006/metadata/properties" xmlns:ns2="b8d1ff25-ad4b-48b8-b315-6717840b09ea" xmlns:ns3="e1fa65da-a38e-41e5-aada-b0af9f4f0059" targetNamespace="http://schemas.microsoft.com/office/2006/metadata/properties" ma:root="true" ma:fieldsID="94327807c33bcc8c24b252970b31d5b5" ns2:_="" ns3:_="">
    <xsd:import namespace="b8d1ff25-ad4b-48b8-b315-6717840b09ea"/>
    <xsd:import namespace="e1fa65da-a38e-41e5-aada-b0af9f4f005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1ff25-ad4b-48b8-b315-6717840b09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แท็กรูป" ma:readOnly="false" ma:fieldId="{5cf76f15-5ced-4ddc-b409-7134ff3c332f}" ma:taxonomyMulti="true" ma:sspId="f5bb4d80-07e5-4615-ab0a-903bd76b5645"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fa65da-a38e-41e5-aada-b0af9f4f005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5dd7715-70f6-456b-81ef-ef82c379268d}" ma:internalName="TaxCatchAll" ma:showField="CatchAllData" ma:web="e1fa65da-a38e-41e5-aada-b0af9f4f0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b8d1ff25-ad4b-48b8-b315-6717840b09ea"/>
    <ds:schemaRef ds:uri="e1fa65da-a38e-41e5-aada-b0af9f4f0059"/>
  </ds:schemaRefs>
</ds:datastoreItem>
</file>

<file path=customXml/itemProps2.xml><?xml version="1.0" encoding="utf-8"?>
<ds:datastoreItem xmlns:ds="http://schemas.openxmlformats.org/officeDocument/2006/customXml" ds:itemID="{679BF2EB-BA51-4EB7-BF07-A245CB5ED5DB}">
  <ds:schemaRefs>
    <ds:schemaRef ds:uri="http://schemas.openxmlformats.org/officeDocument/2006/bibliography"/>
  </ds:schemaRefs>
</ds:datastoreItem>
</file>

<file path=customXml/itemProps3.xml><?xml version="1.0" encoding="utf-8"?>
<ds:datastoreItem xmlns:ds="http://schemas.openxmlformats.org/officeDocument/2006/customXml" ds:itemID="{D1D6D73F-BF18-4938-B76A-A1B9ACC0EC6A}">
  <ds:schemaRefs>
    <ds:schemaRef ds:uri="http://schemas.microsoft.com/sharepoint/v3/contenttype/forms"/>
  </ds:schemaRefs>
</ds:datastoreItem>
</file>

<file path=customXml/itemProps4.xml><?xml version="1.0" encoding="utf-8"?>
<ds:datastoreItem xmlns:ds="http://schemas.openxmlformats.org/officeDocument/2006/customXml" ds:itemID="{D4728E0C-D547-463D-9AAF-6EC1EF992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1ff25-ad4b-48b8-b315-6717840b09ea"/>
    <ds:schemaRef ds:uri="e1fa65da-a38e-41e5-aada-b0af9f4f0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C:\Users\Admin\AppData\Roaming\Microsoft\Templates\Banded design (blank).dotx</Template>
  <TotalTime>3</TotalTime>
  <Pages>11</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KOI</dc:creator>
  <cp:lastModifiedBy>THANAKORN PONGRITSAKDA</cp:lastModifiedBy>
  <cp:revision>3</cp:revision>
  <cp:lastPrinted>2023-11-25T14:04:00Z</cp:lastPrinted>
  <dcterms:created xsi:type="dcterms:W3CDTF">2023-11-25T14:04:00Z</dcterms:created>
  <dcterms:modified xsi:type="dcterms:W3CDTF">2023-11-25T14:12:00Z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0x010100DA85B7789DFDF34F8335E692506470C7</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